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14355BF4" w:rsidR="00FF23D8" w:rsidRPr="00F00A41" w:rsidRDefault="00FF23D8" w:rsidP="00FF23D8">
      <w:pPr>
        <w:pStyle w:val="apartat1"/>
        <w:numPr>
          <w:ilvl w:val="0"/>
          <w:numId w:val="0"/>
        </w:numPr>
        <w:ind w:left="340" w:hanging="340"/>
        <w:jc w:val="both"/>
        <w:rPr>
          <w:lang w:val="ca-ES"/>
        </w:rPr>
      </w:pPr>
      <w:r w:rsidRPr="00F00A41">
        <w:rPr>
          <w:lang w:val="ca-ES"/>
        </w:rPr>
        <w:t>uf</w:t>
      </w:r>
      <w:r w:rsidR="008D68F7">
        <w:rPr>
          <w:lang w:val="ca-ES"/>
        </w:rPr>
        <w:t>2</w:t>
      </w:r>
      <w:r w:rsidRPr="00F00A41">
        <w:rPr>
          <w:lang w:val="ca-ES"/>
        </w:rPr>
        <w:t xml:space="preserve">. </w:t>
      </w:r>
      <w:r w:rsidR="006A1DA0">
        <w:rPr>
          <w:lang w:val="ca-ES"/>
        </w:rPr>
        <w:t>GESTIÓ DE LA INFORMACIÓ I DE RECURSOS EN UNA XARXA</w:t>
      </w:r>
    </w:p>
    <w:p w14:paraId="7E4F6FC9" w14:textId="048486E4" w:rsidR="00E66A01" w:rsidRPr="00FA00F8" w:rsidRDefault="00160013" w:rsidP="00EE7985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32"/>
          <w:u w:val="single"/>
          <w:lang w:eastAsia="es-ES"/>
        </w:rPr>
      </w:pPr>
      <w:r w:rsidRPr="00FA00F8">
        <w:rPr>
          <w:rFonts w:cs="Tahoma"/>
          <w:b/>
          <w:bCs/>
          <w:sz w:val="32"/>
          <w:u w:val="single"/>
          <w:lang w:eastAsia="es-ES"/>
        </w:rPr>
        <w:t>PRÀCTICA</w:t>
      </w:r>
      <w:r w:rsidR="00EE7985" w:rsidRPr="00FA00F8">
        <w:rPr>
          <w:rFonts w:cs="Tahoma"/>
          <w:b/>
          <w:bCs/>
          <w:sz w:val="32"/>
          <w:u w:val="single"/>
          <w:lang w:eastAsia="es-ES"/>
        </w:rPr>
        <w:t xml:space="preserve"> </w:t>
      </w:r>
      <w:r w:rsidR="007541E9" w:rsidRPr="00FA00F8">
        <w:rPr>
          <w:rFonts w:cs="Tahoma"/>
          <w:b/>
          <w:bCs/>
          <w:sz w:val="32"/>
          <w:u w:val="single"/>
          <w:lang w:eastAsia="es-ES"/>
        </w:rPr>
        <w:t>2</w:t>
      </w:r>
      <w:r w:rsidR="00FA00F8" w:rsidRPr="00FA00F8">
        <w:rPr>
          <w:rFonts w:cs="Tahoma"/>
          <w:b/>
          <w:bCs/>
          <w:sz w:val="32"/>
          <w:u w:val="single"/>
          <w:lang w:eastAsia="es-ES"/>
        </w:rPr>
        <w:t>0</w:t>
      </w:r>
      <w:r w:rsidR="00EE7985" w:rsidRPr="00FA00F8">
        <w:rPr>
          <w:rFonts w:cs="Tahoma"/>
          <w:b/>
          <w:bCs/>
          <w:sz w:val="32"/>
          <w:u w:val="single"/>
          <w:lang w:eastAsia="es-ES"/>
        </w:rPr>
        <w:t xml:space="preserve"> –</w:t>
      </w:r>
      <w:r w:rsidR="006A1DA0" w:rsidRPr="00FA00F8">
        <w:rPr>
          <w:rFonts w:cs="Tahoma"/>
          <w:b/>
          <w:bCs/>
          <w:sz w:val="32"/>
          <w:u w:val="single"/>
          <w:lang w:eastAsia="es-ES"/>
        </w:rPr>
        <w:t xml:space="preserve"> </w:t>
      </w:r>
      <w:r w:rsidR="007541E9" w:rsidRPr="00FA00F8">
        <w:rPr>
          <w:rFonts w:cs="Tahoma"/>
          <w:b/>
          <w:bCs/>
          <w:sz w:val="32"/>
          <w:u w:val="single"/>
          <w:lang w:eastAsia="es-ES"/>
        </w:rPr>
        <w:t>ADMINISTRACIÓ DE COMPTES D’USUARI, GRUPS I UNITATS ORGANITZATIVES. POWERSHELL.</w:t>
      </w:r>
    </w:p>
    <w:p w14:paraId="45A11DEF" w14:textId="77777777" w:rsidR="00FA00F8" w:rsidRDefault="00FA00F8" w:rsidP="00FA00F8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54729C">
        <w:rPr>
          <w:rFonts w:cs="Tahoma"/>
          <w:b/>
          <w:bCs/>
          <w:lang w:eastAsia="es-ES"/>
        </w:rPr>
        <w:t xml:space="preserve">Aquesta pràctica </w:t>
      </w:r>
      <w:r>
        <w:rPr>
          <w:rFonts w:cs="Tahoma"/>
          <w:b/>
          <w:bCs/>
          <w:lang w:eastAsia="es-ES"/>
        </w:rPr>
        <w:t>inclou les següents mini-pràctiques:</w:t>
      </w:r>
    </w:p>
    <w:p w14:paraId="26FBB8C8" w14:textId="77777777" w:rsidR="00FA00F8" w:rsidRPr="00FA00F8" w:rsidRDefault="00FA00F8" w:rsidP="00FA00F8">
      <w:pPr>
        <w:spacing w:after="120"/>
        <w:ind w:left="709"/>
        <w:rPr>
          <w:b/>
          <w:sz w:val="24"/>
        </w:rPr>
      </w:pPr>
      <w:r w:rsidRPr="00FA00F8">
        <w:rPr>
          <w:b/>
          <w:sz w:val="24"/>
        </w:rPr>
        <w:t xml:space="preserve">Pr21-Administració de comptes d’usuari, de grups i d’unitats organitzatives. </w:t>
      </w:r>
      <w:proofErr w:type="spellStart"/>
      <w:r w:rsidRPr="00FA00F8">
        <w:rPr>
          <w:b/>
          <w:sz w:val="24"/>
        </w:rPr>
        <w:t>Powershell</w:t>
      </w:r>
      <w:proofErr w:type="spellEnd"/>
    </w:p>
    <w:p w14:paraId="12C1EAE2" w14:textId="11A1F983" w:rsidR="00FA00F8" w:rsidRPr="006A5613" w:rsidRDefault="00FA00F8" w:rsidP="00FA00F8">
      <w:pPr>
        <w:spacing w:after="120"/>
        <w:ind w:left="709"/>
        <w:rPr>
          <w:b/>
          <w:sz w:val="24"/>
        </w:rPr>
      </w:pPr>
      <w:r w:rsidRPr="00FA00F8">
        <w:rPr>
          <w:b/>
          <w:sz w:val="24"/>
        </w:rPr>
        <w:t>Pr2</w:t>
      </w:r>
      <w:r w:rsidR="00E94CE1">
        <w:rPr>
          <w:b/>
          <w:sz w:val="24"/>
        </w:rPr>
        <w:t>3</w:t>
      </w:r>
      <w:r w:rsidRPr="00FA00F8">
        <w:rPr>
          <w:b/>
          <w:sz w:val="24"/>
        </w:rPr>
        <w:t>-Comandes de gestió d’objectes AD</w:t>
      </w:r>
    </w:p>
    <w:p w14:paraId="30A16BD8" w14:textId="77777777" w:rsidR="00FA00F8" w:rsidRPr="0054729C" w:rsidRDefault="00FA00F8" w:rsidP="00FA00F8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54729C">
        <w:rPr>
          <w:rFonts w:cs="Tahoma"/>
          <w:b/>
          <w:bCs/>
          <w:lang w:eastAsia="es-ES"/>
        </w:rPr>
        <w:t xml:space="preserve">Recordeu que </w:t>
      </w:r>
      <w:r>
        <w:rPr>
          <w:rFonts w:cs="Tahoma"/>
          <w:b/>
          <w:bCs/>
          <w:lang w:eastAsia="es-ES"/>
        </w:rPr>
        <w:t xml:space="preserve">les pràctiques </w:t>
      </w:r>
      <w:r w:rsidRPr="0054729C">
        <w:rPr>
          <w:rFonts w:cs="Tahoma"/>
          <w:b/>
          <w:bCs/>
          <w:lang w:eastAsia="es-ES"/>
        </w:rPr>
        <w:t xml:space="preserve">no </w:t>
      </w:r>
      <w:r>
        <w:rPr>
          <w:rFonts w:cs="Tahoma"/>
          <w:b/>
          <w:bCs/>
          <w:lang w:eastAsia="es-ES"/>
        </w:rPr>
        <w:t>s’han de lliurar,</w:t>
      </w:r>
      <w:r w:rsidRPr="0054729C">
        <w:rPr>
          <w:rFonts w:cs="Tahoma"/>
          <w:b/>
          <w:bCs/>
          <w:lang w:eastAsia="es-ES"/>
        </w:rPr>
        <w:t xml:space="preserve"> però </w:t>
      </w:r>
      <w:r>
        <w:rPr>
          <w:rFonts w:cs="Tahoma"/>
          <w:b/>
          <w:bCs/>
          <w:lang w:eastAsia="es-ES"/>
        </w:rPr>
        <w:t>el fet d’</w:t>
      </w:r>
      <w:r w:rsidRPr="0054729C">
        <w:rPr>
          <w:rFonts w:cs="Tahoma"/>
          <w:b/>
          <w:bCs/>
          <w:lang w:eastAsia="es-ES"/>
        </w:rPr>
        <w:t>elabora</w:t>
      </w:r>
      <w:r>
        <w:rPr>
          <w:rFonts w:cs="Tahoma"/>
          <w:b/>
          <w:bCs/>
          <w:lang w:eastAsia="es-ES"/>
        </w:rPr>
        <w:t>r</w:t>
      </w:r>
      <w:r w:rsidRPr="0054729C">
        <w:rPr>
          <w:rFonts w:cs="Tahoma"/>
          <w:b/>
          <w:bCs/>
          <w:lang w:eastAsia="es-ES"/>
        </w:rPr>
        <w:t xml:space="preserve">-la us pot servir, a banda del propi aprenentatge, per tenir-la com a referència per a l’examen pràctic i preparar els diferents tests. </w:t>
      </w:r>
      <w:r>
        <w:rPr>
          <w:rFonts w:cs="Tahoma"/>
          <w:b/>
          <w:bCs/>
          <w:lang w:eastAsia="es-ES"/>
        </w:rPr>
        <w:t xml:space="preserve">Aneu fent captures per així tenir-ho preparat per repassar i utilitzar-ho el dia de l’examen. </w:t>
      </w:r>
    </w:p>
    <w:p w14:paraId="3BB30D91" w14:textId="77777777" w:rsidR="00FA00F8" w:rsidRPr="0054729C" w:rsidRDefault="00FA00F8" w:rsidP="00FA00F8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54729C">
        <w:rPr>
          <w:rFonts w:cs="Tahoma"/>
          <w:b/>
          <w:bCs/>
          <w:lang w:eastAsia="es-ES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14:paraId="5F1C542F" w14:textId="77777777" w:rsidR="00FA00F8" w:rsidRDefault="00FA00F8" w:rsidP="00FA00F8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54729C">
        <w:rPr>
          <w:rFonts w:cs="Tahoma"/>
          <w:b/>
          <w:bCs/>
          <w:lang w:eastAsia="es-ES"/>
        </w:rPr>
        <w:t xml:space="preserve">MOLT IMPORTANT: Abans de començar, llegiu </w:t>
      </w:r>
      <w:r w:rsidRPr="0054729C">
        <w:rPr>
          <w:rFonts w:cs="Tahoma"/>
          <w:b/>
          <w:bCs/>
          <w:u w:val="single"/>
          <w:lang w:eastAsia="es-ES"/>
        </w:rPr>
        <w:t>completament</w:t>
      </w:r>
      <w:r w:rsidRPr="0054729C">
        <w:rPr>
          <w:rFonts w:cs="Tahoma"/>
          <w:b/>
          <w:bCs/>
          <w:lang w:eastAsia="es-ES"/>
        </w:rPr>
        <w:t xml:space="preserve"> tot l’enunciat.</w:t>
      </w:r>
      <w:r>
        <w:rPr>
          <w:rFonts w:cs="Tahoma"/>
          <w:b/>
          <w:bCs/>
          <w:lang w:eastAsia="es-ES"/>
        </w:rPr>
        <w:t xml:space="preserve"> </w:t>
      </w:r>
    </w:p>
    <w:p w14:paraId="4C312D13" w14:textId="409B4CBD" w:rsidR="007541E9" w:rsidRDefault="007541E9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>
        <w:rPr>
          <w:rFonts w:cs="Tahoma"/>
          <w:b/>
          <w:bCs/>
          <w:lang w:eastAsia="es-ES"/>
        </w:rPr>
        <w:t>Recordeu també que en un examen cal</w:t>
      </w:r>
      <w:r w:rsidR="00080210">
        <w:rPr>
          <w:rFonts w:cs="Tahoma"/>
          <w:b/>
          <w:bCs/>
          <w:lang w:eastAsia="es-ES"/>
        </w:rPr>
        <w:t>dria</w:t>
      </w:r>
      <w:r>
        <w:rPr>
          <w:rFonts w:cs="Tahoma"/>
          <w:b/>
          <w:bCs/>
          <w:lang w:eastAsia="es-ES"/>
        </w:rPr>
        <w:t xml:space="preserve"> incloure els fitxers .PS1 i la explicació de cada comanda!</w:t>
      </w:r>
    </w:p>
    <w:p w14:paraId="4F5781C8" w14:textId="77777777" w:rsidR="00FF23D8" w:rsidRPr="00F00A41" w:rsidRDefault="00FF23D8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4741FE16" w14:textId="1120CAF6" w:rsidR="00D514F5" w:rsidRPr="00932D61" w:rsidRDefault="00D514F5" w:rsidP="00AA6FD5">
      <w:pPr>
        <w:spacing w:after="0" w:line="240" w:lineRule="auto"/>
        <w:jc w:val="both"/>
        <w:rPr>
          <w:rFonts w:asciiTheme="majorHAnsi" w:hAnsiTheme="majorHAnsi" w:cstheme="majorHAnsi"/>
          <w:sz w:val="8"/>
          <w:szCs w:val="8"/>
        </w:rPr>
      </w:pPr>
    </w:p>
    <w:p w14:paraId="36DF0996" w14:textId="255ECC62" w:rsidR="00AD66D6" w:rsidRPr="002B59DE" w:rsidRDefault="00AD66D6" w:rsidP="00AD66D6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2B59DE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Requeriments:</w:t>
      </w:r>
      <w:r w:rsidR="007541E9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 xml:space="preserve"> </w:t>
      </w:r>
      <w:r w:rsidR="007541E9" w:rsidRPr="00AD66D6">
        <w:rPr>
          <w:rFonts w:asciiTheme="majorHAnsi" w:hAnsiTheme="majorHAnsi" w:cstheme="majorHAnsi"/>
          <w:sz w:val="24"/>
          <w:szCs w:val="24"/>
        </w:rPr>
        <w:t xml:space="preserve">a partir </w:t>
      </w:r>
      <w:r w:rsidR="007541E9">
        <w:rPr>
          <w:rFonts w:asciiTheme="majorHAnsi" w:hAnsiTheme="majorHAnsi" w:cstheme="majorHAnsi"/>
          <w:sz w:val="24"/>
          <w:szCs w:val="24"/>
        </w:rPr>
        <w:t xml:space="preserve">del final de la pràctica anterior, s’indica que cal </w:t>
      </w:r>
      <w:r w:rsidR="007541E9" w:rsidRPr="00AD66D6">
        <w:rPr>
          <w:rFonts w:asciiTheme="majorHAnsi" w:hAnsiTheme="majorHAnsi" w:cstheme="majorHAnsi"/>
          <w:sz w:val="24"/>
          <w:szCs w:val="24"/>
        </w:rPr>
        <w:t xml:space="preserve">administrar el teu domini des del W8, amb la configuració que has creat per l’usuari </w:t>
      </w:r>
      <w:proofErr w:type="spellStart"/>
      <w:r w:rsidR="007541E9" w:rsidRPr="00AD66D6">
        <w:rPr>
          <w:rFonts w:asciiTheme="majorHAnsi" w:hAnsiTheme="majorHAnsi" w:cstheme="majorHAnsi"/>
          <w:b/>
          <w:sz w:val="24"/>
          <w:szCs w:val="24"/>
        </w:rPr>
        <w:t>Mindundi</w:t>
      </w:r>
      <w:proofErr w:type="spellEnd"/>
      <w:r w:rsidR="007541E9" w:rsidRPr="00AD66D6">
        <w:rPr>
          <w:rFonts w:asciiTheme="majorHAnsi" w:hAnsiTheme="majorHAnsi" w:cstheme="majorHAnsi"/>
          <w:b/>
          <w:sz w:val="24"/>
          <w:szCs w:val="24"/>
        </w:rPr>
        <w:t>.</w:t>
      </w:r>
    </w:p>
    <w:p w14:paraId="5A3D350B" w14:textId="77777777" w:rsidR="007541E9" w:rsidRDefault="007541E9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C70392" w14:textId="77777777" w:rsidR="006A1DA0" w:rsidRPr="00F70FCD" w:rsidRDefault="006A1DA0" w:rsidP="006A1DA0">
      <w:pPr>
        <w:pStyle w:val="titol1"/>
        <w:numPr>
          <w:ilvl w:val="0"/>
          <w:numId w:val="0"/>
        </w:numPr>
        <w:rPr>
          <w:rFonts w:asciiTheme="minorHAnsi" w:hAnsiTheme="minorHAnsi" w:cstheme="minorHAnsi"/>
          <w:color w:val="70AD47" w:themeColor="accent6"/>
        </w:rPr>
      </w:pPr>
      <w:r w:rsidRPr="00F70FCD">
        <w:rPr>
          <w:rFonts w:asciiTheme="minorHAnsi" w:hAnsiTheme="minorHAnsi" w:cstheme="minorHAnsi"/>
          <w:color w:val="70AD47" w:themeColor="accent6"/>
        </w:rPr>
        <w:t>Exercicis</w:t>
      </w:r>
    </w:p>
    <w:p w14:paraId="3C314AF1" w14:textId="77777777" w:rsidR="007541E9" w:rsidRPr="00F70FCD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Fes un script per donar d’alta 5 usuaris i 2 grups. Els objectes tindran les següents característiques:</w:t>
      </w:r>
    </w:p>
    <w:p w14:paraId="4FA1AE3B" w14:textId="2771B534" w:rsidR="002847FF" w:rsidRPr="002847FF" w:rsidRDefault="00F70FCD" w:rsidP="002847FF">
      <w:pPr>
        <w:suppressAutoHyphens/>
        <w:spacing w:before="120" w:after="0" w:line="240" w:lineRule="auto"/>
        <w:ind w:left="360"/>
        <w:jc w:val="both"/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Omg.ps1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6"/>
        <w:gridCol w:w="1137"/>
        <w:gridCol w:w="1203"/>
        <w:gridCol w:w="1083"/>
        <w:gridCol w:w="2603"/>
        <w:gridCol w:w="3112"/>
      </w:tblGrid>
      <w:tr w:rsidR="00F70FCD" w:rsidRPr="00F70FCD" w14:paraId="1A9611D1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4C17D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Compte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FAC42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Nom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01D45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Cognom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FA9DF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Inicials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4A6A0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Grups als que pertany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9476E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b/>
                <w:bCs/>
                <w:color w:val="70AD47" w:themeColor="accent6"/>
                <w:sz w:val="24"/>
                <w:szCs w:val="24"/>
              </w:rPr>
              <w:t>Detalls</w:t>
            </w:r>
          </w:p>
        </w:tc>
      </w:tr>
      <w:tr w:rsidR="00F70FCD" w:rsidRPr="00F70FCD" w14:paraId="73A1089A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64403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slopez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BECB2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Juan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45F0D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Lopez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F4F43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JL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09981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Professor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AD5F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el compte estarà </w:t>
            </w: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deshabilitat</w:t>
            </w:r>
            <w:proofErr w:type="spellEnd"/>
          </w:p>
        </w:tc>
      </w:tr>
      <w:tr w:rsidR="00F70FCD" w:rsidRPr="00F70FCD" w14:paraId="4A9F0B93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3ECDE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bboniato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2A9EE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Benito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E12E2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Boniato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75904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BB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EE463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Alumne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CA692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mai li caducarà el </w:t>
            </w: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password</w:t>
            </w:r>
            <w:proofErr w:type="spellEnd"/>
          </w:p>
        </w:tc>
      </w:tr>
      <w:tr w:rsidR="00F70FCD" w:rsidRPr="00F70FCD" w14:paraId="146DA819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BECC1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rtechos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68699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Rompe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6774B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Techos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B5EAD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RT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BD1F1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Professor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1BBC7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el </w:t>
            </w: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password</w:t>
            </w:r>
            <w:proofErr w:type="spellEnd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 està buit i no el pot canviar</w:t>
            </w:r>
          </w:p>
        </w:tc>
      </w:tr>
      <w:tr w:rsidR="00F70FCD" w:rsidRPr="00F70FCD" w14:paraId="166540E5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682A6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pgotera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F03A8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Pepe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C0659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Gotera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C2E4C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8C24C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Alumne i professor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2A94A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sols podrà iniciar sessió en 1 equip (W8)</w:t>
            </w:r>
          </w:p>
        </w:tc>
      </w:tr>
      <w:tr w:rsidR="00F70FCD" w:rsidRPr="00F70FCD" w14:paraId="702E83F5" w14:textId="77777777" w:rsidTr="009D5818">
        <w:trPr>
          <w:jc w:val="center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74FD5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fpi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E7287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Filemon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C57D8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Pi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2D926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FP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18549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Professor, administrador de domini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30C5F" w14:textId="77777777" w:rsidR="007541E9" w:rsidRPr="00F70FCD" w:rsidRDefault="007541E9" w:rsidP="009D5818">
            <w:pPr>
              <w:snapToGrid w:val="0"/>
              <w:jc w:val="center"/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</w:pPr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Ha de canviar el </w:t>
            </w:r>
            <w:proofErr w:type="spellStart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>password</w:t>
            </w:r>
            <w:proofErr w:type="spellEnd"/>
            <w:r w:rsidRPr="00F70FCD">
              <w:rPr>
                <w:rFonts w:asciiTheme="majorHAnsi" w:hAnsiTheme="majorHAnsi" w:cstheme="majorHAnsi"/>
                <w:color w:val="70AD47" w:themeColor="accent6"/>
                <w:sz w:val="24"/>
                <w:szCs w:val="24"/>
              </w:rPr>
              <w:t xml:space="preserve"> el primer cop</w:t>
            </w:r>
          </w:p>
        </w:tc>
      </w:tr>
    </w:tbl>
    <w:p w14:paraId="3FA5FBEB" w14:textId="77777777" w:rsidR="009D5818" w:rsidRPr="009D5818" w:rsidRDefault="009D5818" w:rsidP="007541E9">
      <w:pPr>
        <w:ind w:left="360"/>
        <w:rPr>
          <w:rFonts w:asciiTheme="majorHAnsi" w:hAnsiTheme="majorHAnsi" w:cstheme="majorHAnsi"/>
          <w:sz w:val="4"/>
          <w:szCs w:val="4"/>
        </w:rPr>
      </w:pPr>
    </w:p>
    <w:p w14:paraId="43893A20" w14:textId="44A9C2E1" w:rsidR="007541E9" w:rsidRPr="00F70FCD" w:rsidRDefault="007541E9" w:rsidP="007541E9">
      <w:pPr>
        <w:ind w:left="360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Igualment, tots els comptes tindran la següent informació:</w:t>
      </w:r>
    </w:p>
    <w:p w14:paraId="0287BBAA" w14:textId="77777777" w:rsidR="007541E9" w:rsidRPr="00F70FCD" w:rsidRDefault="007541E9" w:rsidP="007541E9">
      <w:pPr>
        <w:numPr>
          <w:ilvl w:val="0"/>
          <w:numId w:val="40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nom complet (nom + cognom) es mostrarà al menú inici</w:t>
      </w:r>
    </w:p>
    <w:p w14:paraId="2C371AA9" w14:textId="160AD4FF" w:rsidR="007541E9" w:rsidRPr="00F70FCD" w:rsidRDefault="007541E9" w:rsidP="007541E9">
      <w:pPr>
        <w:numPr>
          <w:ilvl w:val="0"/>
          <w:numId w:val="40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el nom de l’objecte serà el mateix que el no</w:t>
      </w:r>
      <w:r w:rsidR="009D5818"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m</w:t>
      </w: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del compte (</w:t>
      </w:r>
      <w:r w:rsidR="001D356C" w:rsidRPr="00F70FCD">
        <w:rPr>
          <w:rFonts w:asciiTheme="majorHAnsi" w:hAnsiTheme="majorHAnsi" w:cstheme="majorHAnsi"/>
          <w:i/>
          <w:iCs/>
          <w:color w:val="70AD47" w:themeColor="accent6"/>
          <w:sz w:val="24"/>
          <w:szCs w:val="24"/>
        </w:rPr>
        <w:t xml:space="preserve">UPN – </w:t>
      </w:r>
      <w:proofErr w:type="spellStart"/>
      <w:r w:rsidR="001D356C" w:rsidRPr="00F70FCD">
        <w:rPr>
          <w:rFonts w:asciiTheme="majorHAnsi" w:hAnsiTheme="majorHAnsi" w:cstheme="majorHAnsi"/>
          <w:i/>
          <w:iCs/>
          <w:color w:val="70AD47" w:themeColor="accent6"/>
          <w:sz w:val="24"/>
          <w:szCs w:val="24"/>
        </w:rPr>
        <w:t>User</w:t>
      </w:r>
      <w:proofErr w:type="spellEnd"/>
      <w:r w:rsidR="001D356C" w:rsidRPr="00F70FCD">
        <w:rPr>
          <w:rFonts w:asciiTheme="majorHAnsi" w:hAnsiTheme="majorHAnsi" w:cstheme="majorHAnsi"/>
          <w:i/>
          <w:iCs/>
          <w:color w:val="70AD47" w:themeColor="accent6"/>
          <w:sz w:val="24"/>
          <w:szCs w:val="24"/>
        </w:rPr>
        <w:t xml:space="preserve"> Principal </w:t>
      </w:r>
      <w:proofErr w:type="spellStart"/>
      <w:r w:rsidR="001D356C" w:rsidRPr="00F70FCD">
        <w:rPr>
          <w:rFonts w:asciiTheme="majorHAnsi" w:hAnsiTheme="majorHAnsi" w:cstheme="majorHAnsi"/>
          <w:i/>
          <w:iCs/>
          <w:color w:val="70AD47" w:themeColor="accent6"/>
          <w:sz w:val="24"/>
          <w:szCs w:val="24"/>
        </w:rPr>
        <w:t>Name</w:t>
      </w:r>
      <w:proofErr w:type="spellEnd"/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) i el nom del compte anterior al W2000 (SAM)</w:t>
      </w:r>
    </w:p>
    <w:p w14:paraId="59069E30" w14:textId="77777777" w:rsidR="007541E9" w:rsidRPr="00F70FCD" w:rsidRDefault="007541E9" w:rsidP="007541E9">
      <w:pPr>
        <w:numPr>
          <w:ilvl w:val="0"/>
          <w:numId w:val="40"/>
        </w:numPr>
        <w:suppressAutoHyphens/>
        <w:spacing w:after="0" w:line="240" w:lineRule="auto"/>
        <w:jc w:val="both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la contrasenya en tots els casos serà P@ssw0rd (excepte l’usuari </w:t>
      </w:r>
      <w:proofErr w:type="spellStart"/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rtechos</w:t>
      </w:r>
      <w:proofErr w:type="spellEnd"/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>)</w:t>
      </w:r>
    </w:p>
    <w:p w14:paraId="6DEF6B48" w14:textId="1BC08B39" w:rsidR="007541E9" w:rsidRPr="009D5818" w:rsidRDefault="007541E9" w:rsidP="007541E9">
      <w:pPr>
        <w:rPr>
          <w:rFonts w:asciiTheme="majorHAnsi" w:hAnsiTheme="majorHAnsi" w:cstheme="majorHAnsi"/>
          <w:sz w:val="24"/>
          <w:szCs w:val="24"/>
        </w:rPr>
      </w:pPr>
      <w:r w:rsidRPr="009D5818">
        <w:rPr>
          <w:rFonts w:asciiTheme="majorHAnsi" w:hAnsiTheme="majorHAnsi" w:cstheme="majorHAnsi"/>
          <w:b/>
          <w:bCs/>
          <w:sz w:val="24"/>
          <w:szCs w:val="24"/>
        </w:rPr>
        <w:t>Nota</w:t>
      </w:r>
      <w:r w:rsidRPr="009D5818">
        <w:rPr>
          <w:rFonts w:asciiTheme="majorHAnsi" w:hAnsiTheme="majorHAnsi" w:cstheme="majorHAnsi"/>
          <w:sz w:val="24"/>
          <w:szCs w:val="24"/>
        </w:rPr>
        <w:t>: no oblid</w:t>
      </w:r>
      <w:r w:rsidR="009D5818">
        <w:rPr>
          <w:rFonts w:asciiTheme="majorHAnsi" w:hAnsiTheme="majorHAnsi" w:cstheme="majorHAnsi"/>
          <w:sz w:val="24"/>
          <w:szCs w:val="24"/>
        </w:rPr>
        <w:t>i</w:t>
      </w:r>
      <w:r w:rsidRPr="009D5818">
        <w:rPr>
          <w:rFonts w:asciiTheme="majorHAnsi" w:hAnsiTheme="majorHAnsi" w:cstheme="majorHAnsi"/>
          <w:sz w:val="24"/>
          <w:szCs w:val="24"/>
        </w:rPr>
        <w:t>s donar d’alta els grups que necessitis</w:t>
      </w:r>
      <w:r w:rsidR="009D5818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E6DD184" w14:textId="77777777" w:rsidR="007541E9" w:rsidRPr="00F70FCD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Quins són els paràmetres mínims per a que la comanda </w:t>
      </w:r>
      <w:proofErr w:type="spellStart"/>
      <w:r w:rsidRPr="00F70FC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New_ADUser</w:t>
      </w:r>
      <w:proofErr w:type="spellEnd"/>
      <w:r w:rsidRPr="00F70FCD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no doni error i l’usuari estigui operatiu?</w:t>
      </w:r>
    </w:p>
    <w:p w14:paraId="05C0B373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lastRenderedPageBreak/>
        <w:t>Per a que la comanda New-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 xml:space="preserve"> no doni error i l'usuari estigui operatiu, els paràmetres mínims necessaris són:</w:t>
      </w:r>
    </w:p>
    <w:p w14:paraId="4CB0EBD6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</w:p>
    <w:p w14:paraId="3A545F43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t>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>: El nom de l'usuari.</w:t>
      </w:r>
    </w:p>
    <w:p w14:paraId="51D7641B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t>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>: El nom del compte de l'usuari.</w:t>
      </w:r>
    </w:p>
    <w:p w14:paraId="4F2846AF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t>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>: El nom principal de l'usuari.</w:t>
      </w:r>
    </w:p>
    <w:p w14:paraId="572C9079" w14:textId="77777777" w:rsidR="00F70FCD" w:rsidRPr="00F70FCD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t>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>: El nom de pila de l'usuari.</w:t>
      </w:r>
    </w:p>
    <w:p w14:paraId="360B9982" w14:textId="63AF572F" w:rsidR="007541E9" w:rsidRDefault="00F70FCD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  <w:r w:rsidRPr="00F70FCD">
        <w:rPr>
          <w:rFonts w:asciiTheme="majorHAnsi" w:hAnsiTheme="majorHAnsi" w:cstheme="majorHAnsi"/>
          <w:color w:val="0000FF"/>
          <w:sz w:val="24"/>
          <w:szCs w:val="24"/>
        </w:rPr>
        <w:t>-</w:t>
      </w:r>
      <w:proofErr w:type="spellStart"/>
      <w:r w:rsidRPr="00F70FCD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F70FCD">
        <w:rPr>
          <w:rFonts w:asciiTheme="majorHAnsi" w:hAnsiTheme="majorHAnsi" w:cstheme="majorHAnsi"/>
          <w:color w:val="0000FF"/>
          <w:sz w:val="24"/>
          <w:szCs w:val="24"/>
        </w:rPr>
        <w:t>: El cognom de l'usuari.</w:t>
      </w:r>
    </w:p>
    <w:p w14:paraId="391D3B78" w14:textId="77777777" w:rsidR="00836F79" w:rsidRDefault="00836F79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</w:p>
    <w:p w14:paraId="78186306" w14:textId="77777777" w:rsidR="00836F79" w:rsidRDefault="00836F79" w:rsidP="00F70FCD">
      <w:pPr>
        <w:ind w:left="357"/>
        <w:rPr>
          <w:rFonts w:asciiTheme="majorHAnsi" w:hAnsiTheme="majorHAnsi" w:cstheme="majorHAnsi"/>
          <w:color w:val="0000FF"/>
          <w:sz w:val="24"/>
          <w:szCs w:val="24"/>
        </w:rPr>
      </w:pPr>
    </w:p>
    <w:p w14:paraId="5CEE73B0" w14:textId="77777777" w:rsidR="00836F79" w:rsidRDefault="00836F79" w:rsidP="00836F79">
      <w:pPr>
        <w:ind w:left="357"/>
      </w:pPr>
      <w:r>
        <w:t>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usuari4 `</w:t>
      </w:r>
    </w:p>
    <w:p w14:paraId="42D9111C" w14:textId="77777777" w:rsidR="00836F79" w:rsidRDefault="00836F79" w:rsidP="00836F79">
      <w:pPr>
        <w:ind w:left="357"/>
      </w:pPr>
      <w:r>
        <w:t>-</w:t>
      </w:r>
      <w:proofErr w:type="spellStart"/>
      <w:r>
        <w:t>SamAccountName</w:t>
      </w:r>
      <w:proofErr w:type="spellEnd"/>
      <w:r>
        <w:t xml:space="preserve"> usuari4 `</w:t>
      </w:r>
    </w:p>
    <w:p w14:paraId="1C7247C6" w14:textId="77777777" w:rsidR="00836F79" w:rsidRDefault="00836F79" w:rsidP="00836F79">
      <w:pPr>
        <w:ind w:left="357"/>
      </w:pPr>
      <w:r>
        <w:t>-</w:t>
      </w:r>
      <w:proofErr w:type="spellStart"/>
      <w:r>
        <w:t>UserPrincipalName</w:t>
      </w:r>
      <w:proofErr w:type="spellEnd"/>
      <w:r>
        <w:t xml:space="preserve"> usuari4@aperez.cat `</w:t>
      </w:r>
    </w:p>
    <w:p w14:paraId="67384048" w14:textId="77777777" w:rsidR="00836F79" w:rsidRDefault="00836F79" w:rsidP="00836F79">
      <w:pPr>
        <w:ind w:left="357"/>
      </w:pPr>
      <w:r>
        <w:t>-</w:t>
      </w:r>
      <w:proofErr w:type="spellStart"/>
      <w:r>
        <w:t>PasswordNotRequired</w:t>
      </w:r>
      <w:proofErr w:type="spellEnd"/>
      <w:r>
        <w:t xml:space="preserve"> $</w:t>
      </w:r>
      <w:proofErr w:type="spellStart"/>
      <w:r>
        <w:t>true</w:t>
      </w:r>
      <w:proofErr w:type="spellEnd"/>
      <w:r>
        <w:t xml:space="preserve"> #L’usuari no necessita </w:t>
      </w:r>
      <w:proofErr w:type="spellStart"/>
      <w:r>
        <w:t>password</w:t>
      </w:r>
      <w:proofErr w:type="spellEnd"/>
      <w:r>
        <w:t xml:space="preserve"> `</w:t>
      </w:r>
    </w:p>
    <w:p w14:paraId="254FCF64" w14:textId="740703B0" w:rsidR="00836F79" w:rsidRDefault="00836F79" w:rsidP="00836F79">
      <w:pPr>
        <w:ind w:left="357"/>
      </w:pPr>
      <w:r>
        <w:t>-</w:t>
      </w:r>
      <w:proofErr w:type="spellStart"/>
      <w:r>
        <w:t>Enabled</w:t>
      </w:r>
      <w:proofErr w:type="spellEnd"/>
      <w:r>
        <w:t xml:space="preserve"> $</w:t>
      </w:r>
      <w:proofErr w:type="spellStart"/>
      <w:r>
        <w:t>true</w:t>
      </w:r>
      <w:proofErr w:type="spellEnd"/>
      <w:r>
        <w:t xml:space="preserve"> #Habilita l’usuari, sempre i quan els anteriors paràmetres es compleixin.</w:t>
      </w:r>
    </w:p>
    <w:p w14:paraId="760CE0EC" w14:textId="292D5DFD" w:rsidR="007541E9" w:rsidRPr="0057715E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715E">
        <w:rPr>
          <w:rFonts w:asciiTheme="majorHAnsi" w:hAnsiTheme="majorHAnsi" w:cstheme="majorHAnsi"/>
          <w:sz w:val="24"/>
          <w:szCs w:val="24"/>
        </w:rPr>
        <w:t>Fes un script per donar d’alta els següents objectes:</w:t>
      </w:r>
      <w:r w:rsidR="007060D0">
        <w:rPr>
          <w:rFonts w:asciiTheme="majorHAnsi" w:hAnsiTheme="majorHAnsi" w:cstheme="majorHAnsi"/>
          <w:sz w:val="24"/>
          <w:szCs w:val="24"/>
        </w:rPr>
        <w:t xml:space="preserve"> Script_3.ps1</w:t>
      </w:r>
    </w:p>
    <w:p w14:paraId="671DAFA0" w14:textId="77777777" w:rsidR="007541E9" w:rsidRPr="001D2578" w:rsidRDefault="007541E9" w:rsidP="007541E9">
      <w:pPr>
        <w:numPr>
          <w:ilvl w:val="1"/>
          <w:numId w:val="38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Unitat organitzativa “</w:t>
      </w:r>
      <w:proofErr w:type="spellStart"/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>Sesamo</w:t>
      </w:r>
      <w:proofErr w:type="spellEnd"/>
      <w:r w:rsidRPr="001D2578">
        <w:rPr>
          <w:rFonts w:asciiTheme="majorHAnsi" w:hAnsiTheme="majorHAnsi" w:cstheme="majorHAnsi"/>
          <w:color w:val="00B050"/>
          <w:sz w:val="24"/>
          <w:szCs w:val="24"/>
        </w:rPr>
        <w:t>”, situada al domini</w:t>
      </w:r>
    </w:p>
    <w:p w14:paraId="78E76A8F" w14:textId="77777777" w:rsidR="007541E9" w:rsidRPr="001D2578" w:rsidRDefault="007541E9" w:rsidP="007541E9">
      <w:pPr>
        <w:numPr>
          <w:ilvl w:val="1"/>
          <w:numId w:val="38"/>
        </w:numPr>
        <w:suppressAutoHyphens/>
        <w:spacing w:after="0" w:line="240" w:lineRule="auto"/>
        <w:ind w:left="1077" w:hanging="357"/>
        <w:jc w:val="both"/>
        <w:rPr>
          <w:rFonts w:asciiTheme="majorHAnsi" w:hAnsiTheme="majorHAnsi" w:cstheme="majorHAnsi"/>
          <w:b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Unitat organitzativa</w:t>
      </w:r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 “</w:t>
      </w:r>
      <w:proofErr w:type="spellStart"/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>EpiHouse</w:t>
      </w:r>
      <w:proofErr w:type="spellEnd"/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”, </w:t>
      </w:r>
      <w:r w:rsidRPr="001D2578">
        <w:rPr>
          <w:rFonts w:asciiTheme="majorHAnsi" w:hAnsiTheme="majorHAnsi" w:cstheme="majorHAnsi"/>
          <w:color w:val="00B050"/>
          <w:sz w:val="24"/>
          <w:szCs w:val="24"/>
        </w:rPr>
        <w:t xml:space="preserve">situada dins de </w:t>
      </w:r>
      <w:proofErr w:type="spellStart"/>
      <w:r w:rsidRPr="001D2578">
        <w:rPr>
          <w:rFonts w:asciiTheme="majorHAnsi" w:hAnsiTheme="majorHAnsi" w:cstheme="majorHAnsi"/>
          <w:color w:val="00B050"/>
          <w:sz w:val="24"/>
          <w:szCs w:val="24"/>
        </w:rPr>
        <w:t>Sesamo</w:t>
      </w:r>
      <w:proofErr w:type="spellEnd"/>
    </w:p>
    <w:p w14:paraId="60EFDD31" w14:textId="77777777" w:rsidR="007541E9" w:rsidRPr="001D2578" w:rsidRDefault="007541E9" w:rsidP="007541E9">
      <w:pPr>
        <w:numPr>
          <w:ilvl w:val="1"/>
          <w:numId w:val="38"/>
        </w:numPr>
        <w:suppressAutoHyphens/>
        <w:spacing w:after="0" w:line="240" w:lineRule="auto"/>
        <w:ind w:left="1077" w:hanging="357"/>
        <w:jc w:val="both"/>
        <w:rPr>
          <w:rFonts w:asciiTheme="majorHAnsi" w:hAnsiTheme="majorHAnsi" w:cstheme="majorHAnsi"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Unitat</w:t>
      </w:r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 o</w:t>
      </w:r>
      <w:r w:rsidRPr="001D2578">
        <w:rPr>
          <w:rFonts w:asciiTheme="majorHAnsi" w:hAnsiTheme="majorHAnsi" w:cstheme="majorHAnsi"/>
          <w:color w:val="00B050"/>
          <w:sz w:val="24"/>
          <w:szCs w:val="24"/>
        </w:rPr>
        <w:t>rganitzativa “</w:t>
      </w:r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>Carrer</w:t>
      </w:r>
      <w:r w:rsidRPr="001D2578">
        <w:rPr>
          <w:rFonts w:asciiTheme="majorHAnsi" w:hAnsiTheme="majorHAnsi" w:cstheme="majorHAnsi"/>
          <w:color w:val="00B050"/>
          <w:sz w:val="24"/>
          <w:szCs w:val="24"/>
        </w:rPr>
        <w:t xml:space="preserve">”, situada dins de </w:t>
      </w:r>
      <w:proofErr w:type="spellStart"/>
      <w:r w:rsidRPr="001D2578">
        <w:rPr>
          <w:rFonts w:asciiTheme="majorHAnsi" w:hAnsiTheme="majorHAnsi" w:cstheme="majorHAnsi"/>
          <w:color w:val="00B050"/>
          <w:sz w:val="24"/>
          <w:szCs w:val="24"/>
        </w:rPr>
        <w:t>Sesamo</w:t>
      </w:r>
      <w:proofErr w:type="spellEnd"/>
    </w:p>
    <w:p w14:paraId="6D059AB5" w14:textId="77777777" w:rsidR="007541E9" w:rsidRPr="001D2578" w:rsidRDefault="007541E9" w:rsidP="007541E9">
      <w:pPr>
        <w:numPr>
          <w:ilvl w:val="1"/>
          <w:numId w:val="38"/>
        </w:numPr>
        <w:suppressAutoHyphens/>
        <w:spacing w:after="0" w:line="240" w:lineRule="auto"/>
        <w:ind w:left="1077" w:hanging="357"/>
        <w:jc w:val="both"/>
        <w:rPr>
          <w:rFonts w:asciiTheme="majorHAnsi" w:hAnsiTheme="majorHAnsi" w:cstheme="majorHAnsi"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Unitat organitzativa “</w:t>
      </w:r>
      <w:r w:rsidRPr="001D2578">
        <w:rPr>
          <w:rFonts w:asciiTheme="majorHAnsi" w:hAnsiTheme="majorHAnsi" w:cstheme="majorHAnsi"/>
          <w:b/>
          <w:color w:val="00B050"/>
          <w:sz w:val="24"/>
          <w:szCs w:val="24"/>
        </w:rPr>
        <w:t>Barri</w:t>
      </w:r>
      <w:r w:rsidRPr="001D2578">
        <w:rPr>
          <w:rFonts w:asciiTheme="majorHAnsi" w:hAnsiTheme="majorHAnsi" w:cstheme="majorHAnsi"/>
          <w:color w:val="00B050"/>
          <w:sz w:val="24"/>
          <w:szCs w:val="24"/>
        </w:rPr>
        <w:t xml:space="preserve">”, situada dins de </w:t>
      </w:r>
      <w:proofErr w:type="spellStart"/>
      <w:r w:rsidRPr="001D2578">
        <w:rPr>
          <w:rFonts w:asciiTheme="majorHAnsi" w:hAnsiTheme="majorHAnsi" w:cstheme="majorHAnsi"/>
          <w:color w:val="00B050"/>
          <w:sz w:val="24"/>
          <w:szCs w:val="24"/>
        </w:rPr>
        <w:t>Sesamo</w:t>
      </w:r>
      <w:proofErr w:type="spellEnd"/>
    </w:p>
    <w:p w14:paraId="0B0CFFE7" w14:textId="77777777" w:rsidR="007541E9" w:rsidRPr="001D2578" w:rsidRDefault="007541E9" w:rsidP="007541E9">
      <w:pPr>
        <w:numPr>
          <w:ilvl w:val="1"/>
          <w:numId w:val="38"/>
        </w:numPr>
        <w:suppressAutoHyphens/>
        <w:spacing w:after="0" w:line="240" w:lineRule="auto"/>
        <w:ind w:left="1077" w:hanging="357"/>
        <w:jc w:val="both"/>
        <w:rPr>
          <w:rFonts w:asciiTheme="majorHAnsi" w:hAnsiTheme="majorHAnsi" w:cstheme="majorHAnsi"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Usuaris amb les següents característiques:</w:t>
      </w:r>
    </w:p>
    <w:p w14:paraId="0CC1F4FF" w14:textId="77777777" w:rsidR="007541E9" w:rsidRPr="001D2578" w:rsidRDefault="007541E9" w:rsidP="007541E9">
      <w:pPr>
        <w:ind w:left="1416"/>
        <w:rPr>
          <w:rFonts w:asciiTheme="majorHAnsi" w:hAnsiTheme="majorHAnsi" w:cstheme="majorHAnsi"/>
          <w:color w:val="00B050"/>
          <w:sz w:val="24"/>
          <w:szCs w:val="24"/>
        </w:rPr>
      </w:pPr>
      <w:r w:rsidRPr="001D2578">
        <w:rPr>
          <w:rFonts w:asciiTheme="majorHAnsi" w:hAnsiTheme="majorHAnsi" w:cstheme="majorHAnsi"/>
          <w:color w:val="00B050"/>
          <w:sz w:val="24"/>
          <w:szCs w:val="24"/>
        </w:rPr>
        <w:t>- nom del compte, nom, cognom, inicials i grups als que pertany segons la taula següent:</w:t>
      </w: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1165"/>
        <w:gridCol w:w="1112"/>
        <w:gridCol w:w="1830"/>
        <w:gridCol w:w="1059"/>
        <w:gridCol w:w="2880"/>
        <w:gridCol w:w="2336"/>
      </w:tblGrid>
      <w:tr w:rsidR="001D2578" w:rsidRPr="001D2578" w14:paraId="7841DA75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E09755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Compte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E1A504D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Nom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2876B31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Cognom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28331C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Inicials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13D79C3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Grups als que pertany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74F758" w14:textId="77777777" w:rsidR="007541E9" w:rsidRPr="001D2578" w:rsidRDefault="007541E9" w:rsidP="00041CF9">
            <w:pPr>
              <w:snapToGrid w:val="0"/>
              <w:jc w:val="center"/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b/>
                <w:color w:val="00B050"/>
                <w:sz w:val="24"/>
                <w:szCs w:val="24"/>
              </w:rPr>
              <w:t>Situació del compte</w:t>
            </w:r>
          </w:p>
        </w:tc>
      </w:tr>
      <w:tr w:rsidR="001D2578" w:rsidRPr="001D2578" w14:paraId="16A9AD13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6C580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Espinete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370E1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Espi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E361D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Nete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ED03A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704CF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Pelut + alt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03479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Carrer</w:t>
            </w:r>
          </w:p>
        </w:tc>
      </w:tr>
      <w:tr w:rsidR="001D2578" w:rsidRPr="001D2578" w14:paraId="337E1012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15E57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Epi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CD811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Epi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9E150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Dural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58B6F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30535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pelat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B7AAD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EpiHouse</w:t>
            </w:r>
            <w:proofErr w:type="spellEnd"/>
          </w:p>
        </w:tc>
      </w:tr>
      <w:tr w:rsidR="001D2578" w:rsidRPr="001D2578" w14:paraId="4CDBD5B0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B587C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Blas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E4DA3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Blas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2FB7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Femio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86F3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BF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01B4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Pelat + </w:t>
            </w: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Admin</w:t>
            </w:r>
            <w:proofErr w:type="spellEnd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. de </w:t>
            </w: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1FAB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EpiHouse</w:t>
            </w:r>
            <w:proofErr w:type="spellEnd"/>
          </w:p>
        </w:tc>
      </w:tr>
      <w:tr w:rsidR="001D2578" w:rsidRPr="001D2578" w14:paraId="721D1FA5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19070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Caponata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EE7D0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Capo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FE935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Nata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27D82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5A365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Pelut + alt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A11E3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Carrer</w:t>
            </w:r>
          </w:p>
        </w:tc>
      </w:tr>
      <w:tr w:rsidR="001D2578" w:rsidRPr="001D2578" w14:paraId="6A797180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3EDEE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Gustavo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C05E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Gustavo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FA81F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Llicao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17C2A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51500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Pelat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36E41" w14:textId="77777777" w:rsidR="007541E9" w:rsidRPr="001D2578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1D2578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Sesamo</w:t>
            </w:r>
            <w:proofErr w:type="spellEnd"/>
          </w:p>
        </w:tc>
      </w:tr>
      <w:tr w:rsidR="007060D0" w:rsidRPr="007060D0" w14:paraId="08B89F9C" w14:textId="77777777" w:rsidTr="00041CF9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43D0D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Triki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6F7BC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Triki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AC33D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Nosis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0A9C5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TN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D9D4B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Pelut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81EF5" w14:textId="77777777" w:rsidR="007541E9" w:rsidRPr="007060D0" w:rsidRDefault="007541E9" w:rsidP="0057640A">
            <w:pPr>
              <w:snapToGrid w:val="0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proofErr w:type="spellStart"/>
            <w:r w:rsidRPr="007060D0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Sesamo</w:t>
            </w:r>
            <w:proofErr w:type="spellEnd"/>
          </w:p>
        </w:tc>
      </w:tr>
    </w:tbl>
    <w:p w14:paraId="2DCFC7DD" w14:textId="77777777" w:rsidR="007541E9" w:rsidRPr="007060D0" w:rsidRDefault="007541E9" w:rsidP="007541E9">
      <w:pPr>
        <w:ind w:left="1416"/>
        <w:rPr>
          <w:rFonts w:asciiTheme="majorHAnsi" w:hAnsiTheme="majorHAnsi" w:cstheme="majorHAnsi"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>- Nom complet serà el (nom + cognom) per a mostrar al menú inici</w:t>
      </w:r>
    </w:p>
    <w:p w14:paraId="173338DD" w14:textId="77777777" w:rsidR="007541E9" w:rsidRPr="007060D0" w:rsidRDefault="007541E9" w:rsidP="007541E9">
      <w:pPr>
        <w:ind w:left="1418"/>
        <w:rPr>
          <w:rFonts w:asciiTheme="majorHAnsi" w:hAnsiTheme="majorHAnsi" w:cstheme="majorHAnsi"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>- La contrasenya en tots els casos serà P@ssw0rd</w:t>
      </w:r>
    </w:p>
    <w:p w14:paraId="23192604" w14:textId="77777777" w:rsidR="007541E9" w:rsidRPr="007060D0" w:rsidRDefault="007541E9" w:rsidP="007541E9">
      <w:pPr>
        <w:ind w:left="1418"/>
        <w:rPr>
          <w:rFonts w:asciiTheme="majorHAnsi" w:hAnsiTheme="majorHAnsi" w:cstheme="majorHAnsi"/>
          <w:b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 xml:space="preserve">- Tots els grups estan situats dins de </w:t>
      </w:r>
      <w:proofErr w:type="spellStart"/>
      <w:r w:rsidRPr="007060D0">
        <w:rPr>
          <w:rFonts w:asciiTheme="majorHAnsi" w:hAnsiTheme="majorHAnsi" w:cstheme="majorHAnsi"/>
          <w:b/>
          <w:color w:val="00B050"/>
          <w:sz w:val="24"/>
          <w:szCs w:val="24"/>
        </w:rPr>
        <w:t>Sesamo</w:t>
      </w:r>
      <w:proofErr w:type="spellEnd"/>
    </w:p>
    <w:p w14:paraId="16D435FB" w14:textId="77777777" w:rsidR="007541E9" w:rsidRPr="007060D0" w:rsidRDefault="007541E9" w:rsidP="007541E9">
      <w:pPr>
        <w:ind w:left="1418"/>
        <w:rPr>
          <w:rFonts w:asciiTheme="majorHAnsi" w:hAnsiTheme="majorHAnsi" w:cstheme="majorHAnsi"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>- Totes les UO estaran protegides contra eliminació accidental</w:t>
      </w:r>
    </w:p>
    <w:p w14:paraId="66279F72" w14:textId="77777777" w:rsidR="007541E9" w:rsidRPr="002E7713" w:rsidRDefault="007541E9" w:rsidP="007541E9">
      <w:pPr>
        <w:ind w:left="360"/>
      </w:pPr>
    </w:p>
    <w:p w14:paraId="191CBA46" w14:textId="22C7C4CE" w:rsidR="007541E9" w:rsidRPr="007060D0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>Fes un script per moure tots els grups creats a l’exercici anterior a la unitat organitzativa “</w:t>
      </w:r>
      <w:r w:rsidRPr="007060D0">
        <w:rPr>
          <w:rFonts w:asciiTheme="majorHAnsi" w:hAnsiTheme="majorHAnsi" w:cstheme="majorHAnsi"/>
          <w:b/>
          <w:color w:val="00B050"/>
          <w:sz w:val="24"/>
          <w:szCs w:val="24"/>
        </w:rPr>
        <w:t>Barri</w:t>
      </w:r>
      <w:r w:rsidRPr="007060D0">
        <w:rPr>
          <w:rFonts w:asciiTheme="majorHAnsi" w:hAnsiTheme="majorHAnsi" w:cstheme="majorHAnsi"/>
          <w:color w:val="00B050"/>
          <w:sz w:val="24"/>
          <w:szCs w:val="24"/>
        </w:rPr>
        <w:t>”.</w:t>
      </w:r>
      <w:r w:rsidR="00B55DD2" w:rsidRPr="007060D0">
        <w:rPr>
          <w:rFonts w:asciiTheme="majorHAnsi" w:hAnsiTheme="majorHAnsi" w:cstheme="majorHAnsi"/>
          <w:color w:val="00B050"/>
          <w:sz w:val="24"/>
          <w:szCs w:val="24"/>
        </w:rPr>
        <w:t>(grups: pelut, pelat, alt)</w:t>
      </w:r>
    </w:p>
    <w:p w14:paraId="7E22CB72" w14:textId="666D5084" w:rsidR="007541E9" w:rsidRPr="007060D0" w:rsidRDefault="007060D0" w:rsidP="007541E9">
      <w:pPr>
        <w:ind w:left="360"/>
        <w:rPr>
          <w:rFonts w:asciiTheme="majorHAnsi" w:hAnsiTheme="majorHAnsi" w:cstheme="majorHAnsi"/>
          <w:color w:val="00B050"/>
          <w:sz w:val="24"/>
          <w:szCs w:val="24"/>
        </w:rPr>
      </w:pPr>
      <w:r w:rsidRPr="007060D0">
        <w:rPr>
          <w:rFonts w:asciiTheme="majorHAnsi" w:hAnsiTheme="majorHAnsi" w:cstheme="majorHAnsi"/>
          <w:color w:val="00B050"/>
          <w:sz w:val="24"/>
          <w:szCs w:val="24"/>
        </w:rPr>
        <w:t>Script_4.ps1</w:t>
      </w:r>
    </w:p>
    <w:p w14:paraId="17E3C136" w14:textId="77777777" w:rsidR="007541E9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Fes un Script per moure les unitats organitzatives “</w:t>
      </w:r>
      <w:r w:rsidRPr="0057640A">
        <w:rPr>
          <w:rFonts w:asciiTheme="majorHAnsi" w:hAnsiTheme="majorHAnsi" w:cstheme="majorHAnsi"/>
          <w:b/>
          <w:sz w:val="24"/>
          <w:szCs w:val="24"/>
        </w:rPr>
        <w:t>Carrer</w:t>
      </w:r>
      <w:r w:rsidRPr="0057640A">
        <w:rPr>
          <w:rFonts w:asciiTheme="majorHAnsi" w:hAnsiTheme="majorHAnsi" w:cstheme="majorHAnsi"/>
          <w:sz w:val="24"/>
          <w:szCs w:val="24"/>
        </w:rPr>
        <w:t>” i “</w:t>
      </w:r>
      <w:proofErr w:type="spellStart"/>
      <w:r w:rsidRPr="0057640A">
        <w:rPr>
          <w:rFonts w:asciiTheme="majorHAnsi" w:hAnsiTheme="majorHAnsi" w:cstheme="majorHAnsi"/>
          <w:b/>
          <w:sz w:val="24"/>
          <w:szCs w:val="24"/>
        </w:rPr>
        <w:t>Epihouse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>” (amb tots els seus objectes) a la unitat organitzativa “</w:t>
      </w:r>
      <w:r w:rsidRPr="0057640A">
        <w:rPr>
          <w:rFonts w:asciiTheme="majorHAnsi" w:hAnsiTheme="majorHAnsi" w:cstheme="majorHAnsi"/>
          <w:b/>
          <w:sz w:val="24"/>
          <w:szCs w:val="24"/>
        </w:rPr>
        <w:t>Barri</w:t>
      </w:r>
      <w:r w:rsidRPr="0057640A">
        <w:rPr>
          <w:rFonts w:asciiTheme="majorHAnsi" w:hAnsiTheme="majorHAnsi" w:cstheme="majorHAnsi"/>
          <w:sz w:val="24"/>
          <w:szCs w:val="24"/>
        </w:rPr>
        <w:t>”.</w:t>
      </w:r>
    </w:p>
    <w:p w14:paraId="1E646B8B" w14:textId="77777777" w:rsidR="004024CE" w:rsidRPr="004024CE" w:rsidRDefault="004024CE" w:rsidP="004024CE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Move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organizational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units to 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another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organizational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unit</w:t>
      </w:r>
    </w:p>
    <w:p w14:paraId="0D7E6EC5" w14:textId="77777777" w:rsidR="004024CE" w:rsidRPr="004024CE" w:rsidRDefault="004024CE" w:rsidP="004024CE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Move-ADObject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Carrer,OU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Barri,OU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69FEF465" w14:textId="466C22AE" w:rsidR="008B3975" w:rsidRPr="004024CE" w:rsidRDefault="004024CE" w:rsidP="004024CE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Move-ADObject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Epihouse,OU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Barri,OU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17780492" w14:textId="77777777" w:rsidR="007541E9" w:rsidRPr="0057640A" w:rsidRDefault="007541E9" w:rsidP="007541E9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254013E" w14:textId="77777777" w:rsidR="007541E9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Afegeix (per script) la següent informació als usuaris de l’exercici 1:</w:t>
      </w:r>
    </w:p>
    <w:p w14:paraId="52428832" w14:textId="77777777" w:rsidR="008B3975" w:rsidRDefault="008B3975" w:rsidP="008B397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06179883" w14:textId="708FB947" w:rsidR="008B3975" w:rsidRPr="008B3975" w:rsidRDefault="008B3975" w:rsidP="008B3975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tbl>
      <w:tblPr>
        <w:tblW w:w="0" w:type="auto"/>
        <w:tblInd w:w="703" w:type="dxa"/>
        <w:tblLayout w:type="fixed"/>
        <w:tblLook w:val="0000" w:firstRow="0" w:lastRow="0" w:firstColumn="0" w:lastColumn="0" w:noHBand="0" w:noVBand="0"/>
      </w:tblPr>
      <w:tblGrid>
        <w:gridCol w:w="1176"/>
        <w:gridCol w:w="7160"/>
      </w:tblGrid>
      <w:tr w:rsidR="007541E9" w:rsidRPr="0057640A" w14:paraId="2D5D0262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C0AE2C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Compte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E69132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Nous valors</w:t>
            </w:r>
          </w:p>
        </w:tc>
      </w:tr>
      <w:tr w:rsidR="007541E9" w:rsidRPr="0057640A" w14:paraId="3FA80FF0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12D8F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slopez</w:t>
            </w:r>
            <w:proofErr w:type="spellEnd"/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DBD7C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Viu a la ciutat de Barcelona</w:t>
            </w:r>
          </w:p>
          <w:p w14:paraId="1D4B2586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Codi postal 08002</w:t>
            </w:r>
          </w:p>
          <w:p w14:paraId="66EB5999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Treballa per l’empresa “Llauna Films”, departament de comptabilitat, oficina “4A”</w:t>
            </w:r>
          </w:p>
          <w:p w14:paraId="6DD92D34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spellEnd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: slopez@llauna.cat</w:t>
            </w:r>
          </w:p>
        </w:tc>
      </w:tr>
      <w:tr w:rsidR="007541E9" w:rsidRPr="0057640A" w14:paraId="0B4F14BF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84155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bboniato</w:t>
            </w:r>
            <w:proofErr w:type="spellEnd"/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F16DE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Viu a la ciutat de Soria</w:t>
            </w:r>
          </w:p>
          <w:p w14:paraId="35CD3D4F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País: Espanya</w:t>
            </w:r>
          </w:p>
          <w:p w14:paraId="1DB5C084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Codi postal: 42002</w:t>
            </w:r>
          </w:p>
          <w:p w14:paraId="60A73FFF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Email:bboniato@soria.que.hermosa.es</w:t>
            </w:r>
            <w:proofErr w:type="spellEnd"/>
          </w:p>
        </w:tc>
      </w:tr>
      <w:tr w:rsidR="007541E9" w:rsidRPr="0057640A" w14:paraId="215D8DA5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BA792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rtechos</w:t>
            </w:r>
            <w:proofErr w:type="spellEnd"/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711E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Viu a Lloret de Mar</w:t>
            </w:r>
          </w:p>
          <w:p w14:paraId="5AD86716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Província de Girona</w:t>
            </w:r>
          </w:p>
          <w:p w14:paraId="3AF79301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Carrer: “Avinguda Las Vegas, 2”</w:t>
            </w:r>
          </w:p>
          <w:p w14:paraId="46CF694D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Codi postal 17310</w:t>
            </w:r>
          </w:p>
          <w:p w14:paraId="1E0783F2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spellEnd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: vigilante.de.la.playa@lloret.com</w:t>
            </w:r>
          </w:p>
        </w:tc>
      </w:tr>
      <w:tr w:rsidR="007541E9" w:rsidRPr="0057640A" w14:paraId="13B6B648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FA54C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t>pgotera</w:t>
            </w:r>
            <w:proofErr w:type="spellEnd"/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0A7B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Viu a Palafolls</w:t>
            </w:r>
          </w:p>
          <w:p w14:paraId="7FB00186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Empresa: “</w:t>
            </w: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Chapuzas</w:t>
            </w:r>
            <w:proofErr w:type="spellEnd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 xml:space="preserve"> a domicilio, SL”</w:t>
            </w:r>
          </w:p>
          <w:p w14:paraId="1E3760CD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 xml:space="preserve">Oficina: Central, </w:t>
            </w:r>
          </w:p>
          <w:p w14:paraId="4D895A56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Mòbil personal: 666.777.888</w:t>
            </w:r>
          </w:p>
          <w:p w14:paraId="295B621F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Codi postal 08389</w:t>
            </w:r>
          </w:p>
          <w:p w14:paraId="31D000AD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spellEnd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: pepe@chapuzas_q3.net</w:t>
            </w:r>
          </w:p>
        </w:tc>
      </w:tr>
      <w:tr w:rsidR="007541E9" w:rsidRPr="0057640A" w14:paraId="30D5DBAF" w14:textId="77777777" w:rsidTr="00041CF9"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B9BEE" w14:textId="77777777" w:rsidR="007541E9" w:rsidRPr="0057640A" w:rsidRDefault="007541E9" w:rsidP="00041CF9">
            <w:pPr>
              <w:snapToGrid w:val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fpi</w:t>
            </w:r>
            <w:proofErr w:type="spellEnd"/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E702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Viu a Blanes</w:t>
            </w:r>
          </w:p>
          <w:p w14:paraId="34C000A2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Empresa: “T.I.A.”</w:t>
            </w:r>
          </w:p>
          <w:p w14:paraId="44E51693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telèfon oficina: 972350909</w:t>
            </w:r>
          </w:p>
          <w:p w14:paraId="239FE96F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Codi postal 17300</w:t>
            </w:r>
          </w:p>
          <w:p w14:paraId="48CB0D9B" w14:textId="77777777" w:rsidR="007541E9" w:rsidRPr="0057640A" w:rsidRDefault="007541E9" w:rsidP="00FA00F8">
            <w:pPr>
              <w:snapToGrid w:val="0"/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spellEnd"/>
            <w:r w:rsidRPr="0057640A">
              <w:rPr>
                <w:rFonts w:asciiTheme="majorHAnsi" w:hAnsiTheme="majorHAnsi" w:cstheme="majorHAnsi"/>
                <w:sz w:val="24"/>
                <w:szCs w:val="24"/>
              </w:rPr>
              <w:t>: fpi@tia.org</w:t>
            </w:r>
          </w:p>
        </w:tc>
      </w:tr>
    </w:tbl>
    <w:p w14:paraId="1759A364" w14:textId="77777777" w:rsidR="007541E9" w:rsidRPr="0057640A" w:rsidRDefault="007541E9" w:rsidP="007541E9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64DDEC7F" w14:textId="77777777" w:rsidR="007541E9" w:rsidRDefault="007541E9" w:rsidP="007541E9">
      <w:pPr>
        <w:pStyle w:val="Prrafodelista"/>
        <w:numPr>
          <w:ilvl w:val="0"/>
          <w:numId w:val="39"/>
        </w:numPr>
        <w:suppressAutoHyphens/>
        <w:spacing w:before="120" w:after="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 xml:space="preserve">fes un script per modificar el </w:t>
      </w:r>
      <w:proofErr w:type="spellStart"/>
      <w:r w:rsidRPr="0057640A">
        <w:rPr>
          <w:rFonts w:asciiTheme="majorHAnsi" w:hAnsiTheme="majorHAnsi" w:cstheme="majorHAnsi"/>
          <w:sz w:val="24"/>
          <w:szCs w:val="24"/>
        </w:rPr>
        <w:t>password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 xml:space="preserve"> a l’usuari </w:t>
      </w:r>
      <w:proofErr w:type="spellStart"/>
      <w:r w:rsidRPr="0057640A">
        <w:rPr>
          <w:rFonts w:asciiTheme="majorHAnsi" w:hAnsiTheme="majorHAnsi" w:cstheme="majorHAnsi"/>
          <w:b/>
          <w:sz w:val="24"/>
          <w:szCs w:val="24"/>
        </w:rPr>
        <w:t>pgotera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 xml:space="preserve"> i fer que sigui “</w:t>
      </w:r>
      <w:proofErr w:type="spellStart"/>
      <w:r w:rsidRPr="0057640A">
        <w:rPr>
          <w:rFonts w:asciiTheme="majorHAnsi" w:hAnsiTheme="majorHAnsi" w:cstheme="majorHAnsi"/>
          <w:sz w:val="24"/>
          <w:szCs w:val="24"/>
        </w:rPr>
        <w:t>Ch@puz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>@$”</w:t>
      </w:r>
    </w:p>
    <w:p w14:paraId="64F40388" w14:textId="5B00645A" w:rsidR="00B55DD2" w:rsidRPr="00B55DD2" w:rsidRDefault="00B55DD2" w:rsidP="00B55DD2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b/>
          <w:bCs/>
          <w:color w:val="0000FF"/>
          <w:sz w:val="24"/>
          <w:szCs w:val="24"/>
        </w:rPr>
        <w:t>Set-</w:t>
      </w:r>
      <w:proofErr w:type="spellStart"/>
      <w:r w:rsidRPr="00B55DD2">
        <w:rPr>
          <w:rFonts w:asciiTheme="majorHAnsi" w:hAnsiTheme="majorHAnsi" w:cstheme="majorHAnsi"/>
          <w:b/>
          <w:bCs/>
          <w:color w:val="0000FF"/>
          <w:sz w:val="24"/>
          <w:szCs w:val="24"/>
        </w:rPr>
        <w:t>ADAccountPassword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NewPassword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Ch@puz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@$"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Reset</w:t>
      </w:r>
      <w:proofErr w:type="spellEnd"/>
    </w:p>
    <w:p w14:paraId="30C6B4AE" w14:textId="77777777" w:rsidR="007541E9" w:rsidRPr="0057640A" w:rsidRDefault="007541E9" w:rsidP="007541E9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520E4A4E" w14:textId="77777777" w:rsidR="007541E9" w:rsidRPr="0057640A" w:rsidRDefault="007541E9" w:rsidP="007541E9">
      <w:pPr>
        <w:pStyle w:val="Prrafodelista"/>
        <w:numPr>
          <w:ilvl w:val="0"/>
          <w:numId w:val="39"/>
        </w:numPr>
        <w:suppressAutoHyphens/>
        <w:spacing w:before="120" w:after="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Fes un script per posar una descripció als grups “</w:t>
      </w:r>
      <w:r w:rsidRPr="0057640A">
        <w:rPr>
          <w:rFonts w:asciiTheme="majorHAnsi" w:hAnsiTheme="majorHAnsi" w:cstheme="majorHAnsi"/>
          <w:b/>
          <w:sz w:val="24"/>
          <w:szCs w:val="24"/>
        </w:rPr>
        <w:t>alumne</w:t>
      </w:r>
      <w:r w:rsidRPr="0057640A">
        <w:rPr>
          <w:rFonts w:asciiTheme="majorHAnsi" w:hAnsiTheme="majorHAnsi" w:cstheme="majorHAnsi"/>
          <w:sz w:val="24"/>
          <w:szCs w:val="24"/>
        </w:rPr>
        <w:t>” i “</w:t>
      </w:r>
      <w:r w:rsidRPr="0057640A">
        <w:rPr>
          <w:rFonts w:asciiTheme="majorHAnsi" w:hAnsiTheme="majorHAnsi" w:cstheme="majorHAnsi"/>
          <w:b/>
          <w:sz w:val="24"/>
          <w:szCs w:val="24"/>
        </w:rPr>
        <w:t>professor</w:t>
      </w:r>
      <w:r w:rsidRPr="0057640A">
        <w:rPr>
          <w:rFonts w:asciiTheme="majorHAnsi" w:hAnsiTheme="majorHAnsi" w:cstheme="majorHAnsi"/>
          <w:sz w:val="24"/>
          <w:szCs w:val="24"/>
        </w:rPr>
        <w:t>” de l’exercici 1.</w:t>
      </w:r>
    </w:p>
    <w:p w14:paraId="04A336D4" w14:textId="77777777" w:rsidR="004024CE" w:rsidRPr="004024CE" w:rsidRDefault="004024CE" w:rsidP="004024CE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Set-</w:t>
      </w: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ADGroup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"alumne"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"Aquest és el grup d'alumnes"</w:t>
      </w:r>
    </w:p>
    <w:p w14:paraId="09457D0A" w14:textId="047B246F" w:rsidR="007541E9" w:rsidRPr="004024CE" w:rsidRDefault="004024CE" w:rsidP="004024CE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Set-</w:t>
      </w: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ADGroup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"professor"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"Aquest és el grup de professors"</w:t>
      </w:r>
    </w:p>
    <w:p w14:paraId="49DA8EEC" w14:textId="0C645701" w:rsidR="007541E9" w:rsidRPr="0057640A" w:rsidRDefault="007541E9" w:rsidP="007541E9">
      <w:pPr>
        <w:pStyle w:val="Prrafodelista"/>
        <w:numPr>
          <w:ilvl w:val="0"/>
          <w:numId w:val="39"/>
        </w:numPr>
        <w:suppressAutoHyphens/>
        <w:spacing w:before="120" w:after="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 xml:space="preserve">Fes un script per fer que el compte de </w:t>
      </w:r>
      <w:proofErr w:type="spellStart"/>
      <w:r w:rsidRPr="0057640A">
        <w:rPr>
          <w:rFonts w:asciiTheme="majorHAnsi" w:hAnsiTheme="majorHAnsi" w:cstheme="majorHAnsi"/>
          <w:b/>
          <w:sz w:val="24"/>
          <w:szCs w:val="24"/>
        </w:rPr>
        <w:t>bboniato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 xml:space="preserve"> expiri el dia 31-12-202</w:t>
      </w:r>
      <w:r w:rsidR="00FA00F8">
        <w:rPr>
          <w:rFonts w:asciiTheme="majorHAnsi" w:hAnsiTheme="majorHAnsi" w:cstheme="majorHAnsi"/>
          <w:sz w:val="24"/>
          <w:szCs w:val="24"/>
        </w:rPr>
        <w:t>5</w:t>
      </w:r>
      <w:r w:rsidRPr="0057640A">
        <w:rPr>
          <w:rFonts w:asciiTheme="majorHAnsi" w:hAnsiTheme="majorHAnsi" w:cstheme="majorHAnsi"/>
          <w:sz w:val="24"/>
          <w:szCs w:val="24"/>
        </w:rPr>
        <w:t>. Comprova el resultat amb una captura de pantalla, és correcte?</w:t>
      </w:r>
    </w:p>
    <w:p w14:paraId="60A9C69A" w14:textId="4CF9E381" w:rsidR="007541E9" w:rsidRPr="004024CE" w:rsidRDefault="004024CE" w:rsidP="004024CE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Set-</w:t>
      </w: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ADAccountExpiration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bboniato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DateTime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"31/12/2025"</w:t>
      </w:r>
    </w:p>
    <w:p w14:paraId="6C34FE19" w14:textId="77777777" w:rsidR="007541E9" w:rsidRPr="0057640A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Mostra les dades de tots els usuaris que comencin per “e”.</w:t>
      </w:r>
    </w:p>
    <w:p w14:paraId="48050476" w14:textId="36746DE8" w:rsidR="007541E9" w:rsidRPr="004024CE" w:rsidRDefault="004024CE" w:rsidP="004024CE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Get-</w:t>
      </w:r>
      <w:proofErr w:type="spellStart"/>
      <w:r w:rsidRPr="004024CE">
        <w:rPr>
          <w:rFonts w:asciiTheme="majorHAnsi" w:hAnsiTheme="majorHAnsi" w:cstheme="majorHAnsi"/>
          <w:b/>
          <w:bCs/>
          <w:color w:val="0000FF"/>
          <w:sz w:val="24"/>
          <w:szCs w:val="24"/>
        </w:rPr>
        <w:t>ADUser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'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like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"e*"' -</w:t>
      </w:r>
      <w:proofErr w:type="spellStart"/>
      <w:r w:rsidRPr="004024CE">
        <w:rPr>
          <w:rFonts w:asciiTheme="majorHAnsi" w:hAnsiTheme="majorHAnsi" w:cstheme="majorHAnsi"/>
          <w:color w:val="0000FF"/>
          <w:sz w:val="24"/>
          <w:szCs w:val="24"/>
        </w:rPr>
        <w:t>Properties</w:t>
      </w:r>
      <w:proofErr w:type="spellEnd"/>
      <w:r w:rsidRPr="004024CE">
        <w:rPr>
          <w:rFonts w:asciiTheme="majorHAnsi" w:hAnsiTheme="majorHAnsi" w:cstheme="majorHAnsi"/>
          <w:color w:val="0000FF"/>
          <w:sz w:val="24"/>
          <w:szCs w:val="24"/>
        </w:rPr>
        <w:t xml:space="preserve"> *</w:t>
      </w:r>
    </w:p>
    <w:p w14:paraId="0388F49E" w14:textId="77777777" w:rsidR="007541E9" w:rsidRPr="0057640A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 xml:space="preserve">Fes una llista de les </w:t>
      </w:r>
      <w:r w:rsidRPr="00FA00F8">
        <w:rPr>
          <w:rFonts w:asciiTheme="majorHAnsi" w:hAnsiTheme="majorHAnsi" w:cstheme="majorHAnsi"/>
          <w:b/>
          <w:sz w:val="24"/>
          <w:szCs w:val="24"/>
        </w:rPr>
        <w:t>cadenes LDAP</w:t>
      </w:r>
      <w:r w:rsidRPr="0057640A">
        <w:rPr>
          <w:rFonts w:asciiTheme="majorHAnsi" w:hAnsiTheme="majorHAnsi" w:cstheme="majorHAnsi"/>
          <w:sz w:val="24"/>
          <w:szCs w:val="24"/>
        </w:rPr>
        <w:t xml:space="preserve"> de totes les màquines del domini.</w:t>
      </w:r>
    </w:p>
    <w:p w14:paraId="381D0B65" w14:textId="63CA6069" w:rsidR="007541E9" w:rsidRPr="00907DA7" w:rsidRDefault="00907DA7" w:rsidP="00907DA7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907DA7">
        <w:rPr>
          <w:rFonts w:asciiTheme="majorHAnsi" w:hAnsiTheme="majorHAnsi" w:cstheme="majorHAnsi"/>
          <w:color w:val="0000FF"/>
          <w:sz w:val="24"/>
          <w:szCs w:val="24"/>
        </w:rPr>
        <w:t>Get-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ADComputer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* | Select-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DistinguishedName</w:t>
      </w:r>
      <w:proofErr w:type="spellEnd"/>
    </w:p>
    <w:p w14:paraId="4D4AEBCC" w14:textId="77777777" w:rsidR="007541E9" w:rsidRPr="0057640A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Fes una llista LDAP de tots els usuaris del domini amb correu electrònic, ordenats per DN.</w:t>
      </w:r>
    </w:p>
    <w:p w14:paraId="4E44BD3C" w14:textId="3D9E1995" w:rsidR="007541E9" w:rsidRPr="00907DA7" w:rsidRDefault="00907DA7" w:rsidP="00907DA7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907DA7">
        <w:rPr>
          <w:rFonts w:asciiTheme="majorHAnsi" w:hAnsiTheme="majorHAnsi" w:cstheme="majorHAnsi"/>
          <w:color w:val="0000FF"/>
          <w:sz w:val="24"/>
          <w:szCs w:val="24"/>
        </w:rPr>
        <w:t>Get-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*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Properties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EmailAddress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| Sort-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DistinguishedName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| Select-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DistinguishedName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EmailAddress</w:t>
      </w:r>
      <w:proofErr w:type="spellEnd"/>
    </w:p>
    <w:p w14:paraId="3E1C959E" w14:textId="77777777" w:rsidR="007541E9" w:rsidRPr="0057640A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 xml:space="preserve">Fes una llista de tots els usuaris que tenen ciutat, indicant quina és i el seu </w:t>
      </w:r>
      <w:proofErr w:type="spellStart"/>
      <w:r w:rsidRPr="00FA00F8">
        <w:rPr>
          <w:rFonts w:asciiTheme="majorHAnsi" w:hAnsiTheme="majorHAnsi" w:cstheme="majorHAnsi"/>
          <w:b/>
          <w:sz w:val="24"/>
          <w:szCs w:val="24"/>
        </w:rPr>
        <w:t>upn</w:t>
      </w:r>
      <w:proofErr w:type="spellEnd"/>
      <w:r w:rsidRPr="0057640A">
        <w:rPr>
          <w:rFonts w:asciiTheme="majorHAnsi" w:hAnsiTheme="majorHAnsi" w:cstheme="majorHAnsi"/>
          <w:sz w:val="24"/>
          <w:szCs w:val="24"/>
        </w:rPr>
        <w:t>.</w:t>
      </w:r>
    </w:p>
    <w:p w14:paraId="69A49AAC" w14:textId="19DD9A1D" w:rsidR="007541E9" w:rsidRPr="00907DA7" w:rsidRDefault="00907DA7" w:rsidP="00907DA7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907DA7">
        <w:rPr>
          <w:rFonts w:asciiTheme="majorHAnsi" w:hAnsiTheme="majorHAnsi" w:cstheme="majorHAnsi"/>
          <w:color w:val="0000FF"/>
          <w:sz w:val="24"/>
          <w:szCs w:val="24"/>
        </w:rPr>
        <w:t>Get-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'City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like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"*"' 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Properties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City,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| Sort-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DistinguishedName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| Select-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DistinguishedName</w:t>
      </w:r>
      <w:proofErr w:type="spellEnd"/>
      <w:r w:rsidRPr="00907DA7">
        <w:rPr>
          <w:rFonts w:asciiTheme="majorHAnsi" w:hAnsiTheme="majorHAnsi" w:cstheme="majorHAnsi"/>
          <w:color w:val="0000FF"/>
          <w:sz w:val="24"/>
          <w:szCs w:val="24"/>
        </w:rPr>
        <w:t xml:space="preserve">, City, </w:t>
      </w:r>
      <w:proofErr w:type="spellStart"/>
      <w:r w:rsidRPr="00907DA7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</w:p>
    <w:p w14:paraId="6ACEB53D" w14:textId="77777777" w:rsidR="007541E9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>Escriu un script per eliminar del grup “</w:t>
      </w:r>
      <w:r w:rsidRPr="0057640A">
        <w:rPr>
          <w:rFonts w:asciiTheme="majorHAnsi" w:hAnsiTheme="majorHAnsi" w:cstheme="majorHAnsi"/>
          <w:b/>
          <w:sz w:val="24"/>
          <w:szCs w:val="24"/>
        </w:rPr>
        <w:t>pelat</w:t>
      </w:r>
      <w:r w:rsidRPr="0057640A">
        <w:rPr>
          <w:rFonts w:asciiTheme="majorHAnsi" w:hAnsiTheme="majorHAnsi" w:cstheme="majorHAnsi"/>
          <w:sz w:val="24"/>
          <w:szCs w:val="24"/>
        </w:rPr>
        <w:t>” tots els seus membres que continguin la lletra “</w:t>
      </w:r>
      <w:r w:rsidRPr="0057640A">
        <w:rPr>
          <w:rFonts w:asciiTheme="majorHAnsi" w:hAnsiTheme="majorHAnsi" w:cstheme="majorHAnsi"/>
          <w:b/>
          <w:sz w:val="24"/>
          <w:szCs w:val="24"/>
        </w:rPr>
        <w:t>a</w:t>
      </w:r>
      <w:r w:rsidRPr="0057640A">
        <w:rPr>
          <w:rFonts w:asciiTheme="majorHAnsi" w:hAnsiTheme="majorHAnsi" w:cstheme="majorHAnsi"/>
          <w:sz w:val="24"/>
          <w:szCs w:val="24"/>
        </w:rPr>
        <w:t>”</w:t>
      </w:r>
    </w:p>
    <w:p w14:paraId="0B8CDCE9" w14:textId="3AB13763" w:rsidR="00315916" w:rsidRPr="00315916" w:rsidRDefault="00315916" w:rsidP="00315916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315916">
        <w:rPr>
          <w:rFonts w:asciiTheme="majorHAnsi" w:hAnsiTheme="majorHAnsi" w:cstheme="majorHAnsi"/>
          <w:color w:val="0000FF"/>
          <w:sz w:val="24"/>
          <w:szCs w:val="24"/>
        </w:rPr>
        <w:t>Get-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{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like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"a*"} | 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RemoveADPrincipalGroupMembership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MemberOf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"pelat"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Confirm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:$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</w:p>
    <w:p w14:paraId="3B267817" w14:textId="77777777" w:rsidR="007541E9" w:rsidRPr="0057640A" w:rsidRDefault="007541E9" w:rsidP="007541E9">
      <w:pPr>
        <w:numPr>
          <w:ilvl w:val="0"/>
          <w:numId w:val="39"/>
        </w:num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40A">
        <w:rPr>
          <w:rFonts w:asciiTheme="majorHAnsi" w:hAnsiTheme="majorHAnsi" w:cstheme="majorHAnsi"/>
          <w:sz w:val="24"/>
          <w:szCs w:val="24"/>
        </w:rPr>
        <w:t xml:space="preserve">Fes un script per esborrar </w:t>
      </w:r>
      <w:r w:rsidRPr="0057640A">
        <w:rPr>
          <w:rFonts w:asciiTheme="majorHAnsi" w:hAnsiTheme="majorHAnsi" w:cstheme="majorHAnsi"/>
          <w:b/>
          <w:sz w:val="24"/>
          <w:szCs w:val="24"/>
        </w:rPr>
        <w:t>tots</w:t>
      </w:r>
      <w:r w:rsidRPr="0057640A">
        <w:rPr>
          <w:rFonts w:asciiTheme="majorHAnsi" w:hAnsiTheme="majorHAnsi" w:cstheme="majorHAnsi"/>
          <w:sz w:val="24"/>
          <w:szCs w:val="24"/>
        </w:rPr>
        <w:t xml:space="preserve"> els objectes creats a l’exercici 3 sense demanar confirmació.</w:t>
      </w:r>
    </w:p>
    <w:p w14:paraId="6B59BD3A" w14:textId="77777777" w:rsidR="00315916" w:rsidRPr="00315916" w:rsidRDefault="00315916" w:rsidP="00315916">
      <w:pPr>
        <w:rPr>
          <w:rFonts w:asciiTheme="majorHAnsi" w:hAnsiTheme="majorHAnsi" w:cstheme="majorHAnsi"/>
          <w:color w:val="0000FF"/>
          <w:sz w:val="24"/>
          <w:szCs w:val="24"/>
        </w:rPr>
      </w:pPr>
      <w:r w:rsidRPr="00315916">
        <w:rPr>
          <w:rFonts w:asciiTheme="majorHAnsi" w:hAnsiTheme="majorHAnsi" w:cstheme="majorHAnsi"/>
          <w:color w:val="0000FF"/>
          <w:sz w:val="24"/>
          <w:szCs w:val="24"/>
        </w:rPr>
        <w:t>Set-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ADOrganizationalUnit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ProtectedFromAccidentalDeletion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</w:p>
    <w:p w14:paraId="4DD9EDB6" w14:textId="6CBD4B82" w:rsidR="007541E9" w:rsidRPr="00315916" w:rsidRDefault="00315916" w:rsidP="00315916">
      <w:pPr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Remove-ADOBject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Recursive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Confirm</w:t>
      </w:r>
      <w:proofErr w:type="spellEnd"/>
      <w:r w:rsidRPr="00315916">
        <w:rPr>
          <w:rFonts w:asciiTheme="majorHAnsi" w:hAnsiTheme="majorHAnsi" w:cstheme="majorHAnsi"/>
          <w:color w:val="0000FF"/>
          <w:sz w:val="24"/>
          <w:szCs w:val="24"/>
        </w:rPr>
        <w:t>:$</w:t>
      </w:r>
      <w:proofErr w:type="spellStart"/>
      <w:r w:rsidRPr="00315916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</w:p>
    <w:p w14:paraId="2892079E" w14:textId="053B10D1" w:rsidR="007541E9" w:rsidRDefault="007541E9" w:rsidP="007541E9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600E24A" w14:textId="77777777" w:rsidR="007541E9" w:rsidRPr="00AD66D6" w:rsidRDefault="007541E9" w:rsidP="007541E9">
      <w:pPr>
        <w:suppressAutoHyphens/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7C33CE6" w14:textId="307A0B0B" w:rsidR="005C71EC" w:rsidRDefault="00B55DD2" w:rsidP="00AA6FD5">
      <w:pPr>
        <w:spacing w:after="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55DD2">
        <w:rPr>
          <w:rFonts w:asciiTheme="majorHAnsi" w:hAnsiTheme="majorHAnsi" w:cstheme="majorHAnsi"/>
          <w:color w:val="FF0000"/>
          <w:sz w:val="24"/>
          <w:szCs w:val="24"/>
        </w:rPr>
        <w:t>PS Script.ps1</w:t>
      </w:r>
    </w:p>
    <w:p w14:paraId="72BF0F56" w14:textId="77777777" w:rsidR="00B55DD2" w:rsidRDefault="00B55DD2" w:rsidP="00AA6FD5">
      <w:pPr>
        <w:spacing w:after="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14:paraId="3E342A0F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14:paraId="723E6480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#PRÀCTICA 20</w:t>
      </w:r>
    </w:p>
    <w:p w14:paraId="5EA287A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1C3ABC9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Create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</w:t>
      </w:r>
      <w:proofErr w:type="spellEnd"/>
    </w:p>
    <w:p w14:paraId="14623CDC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lastRenderedPageBreak/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ADGroup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"Professor"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GroupScope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Global</w:t>
      </w:r>
    </w:p>
    <w:p w14:paraId="17C58064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ADGroup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"Alumne"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GroupScope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Global</w:t>
      </w:r>
    </w:p>
    <w:p w14:paraId="0EDB4636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ADGroup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"Pelut"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GroupScope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Global</w:t>
      </w:r>
    </w:p>
    <w:p w14:paraId="0D213CD8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ADGroup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"Pelat"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GroupScope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Global</w:t>
      </w:r>
    </w:p>
    <w:p w14:paraId="4F27D8EC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46B9C740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Create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users</w:t>
      </w:r>
      <w:proofErr w:type="spellEnd"/>
    </w:p>
    <w:p w14:paraId="601DC33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"Juan Lopez"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slopez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slopez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"Juan"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"Lopez"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"JL"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"Professor"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70D6A3BD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"Benito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Boniato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bboniato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bboniato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"Benito"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Boniato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"BB"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"Alumne"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7554818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Rompe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Rompe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"RT"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"Professor"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45FAA350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"Pepe Gotera"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"Pepe"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"Gotera"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"PG"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"Alumne i professor"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3B580A9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Filemon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Pi"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Filemon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"Pi"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"FP"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"Professor, administrador de domini"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false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3B9BAE48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"EN"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"Pelut + alt"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5E79CF0E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"Epi Dural"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"Epi"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"Dural"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"ED"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"pelat"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02093032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Femio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Femio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"BF"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"Pelat +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Admin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. de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dominio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358A950E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Nata"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"Nata"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"CN"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"Pelut + alt"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2084F7F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"Gustavo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Llicao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gustavo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gustavo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"Gustavo"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Llicao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"GL"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"Pelat"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282A2403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Triki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Nosis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triki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UserPrincipalName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triki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Triki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Nosis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"TN"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Enabled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"Pelut"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PasswordNeverExpires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</w:t>
      </w:r>
    </w:p>
    <w:p w14:paraId="73B45A08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68EEE807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to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groups</w:t>
      </w:r>
      <w:proofErr w:type="spellEnd"/>
    </w:p>
    <w:p w14:paraId="30484FF3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Add-ADGroupMember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"Professor"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Members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slopez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</w:t>
      </w:r>
    </w:p>
    <w:p w14:paraId="612FFD5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lastRenderedPageBreak/>
        <w:t>Add-ADGroupMember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"Alumne"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Members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bboniato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</w:t>
      </w:r>
    </w:p>
    <w:p w14:paraId="0916A0D7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Add-ADGroupMember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"Pelut"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Members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</w:t>
      </w:r>
    </w:p>
    <w:p w14:paraId="44250E5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Add-ADGroupMember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"Pelat"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Members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",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gustavo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</w:t>
      </w:r>
    </w:p>
    <w:p w14:paraId="5CA48004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Add-ADGroupMember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Admin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. de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dominio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Members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</w:t>
      </w:r>
    </w:p>
    <w:p w14:paraId="2DCFF3D1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1DC97504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Create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organizational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units</w:t>
      </w:r>
    </w:p>
    <w:p w14:paraId="549AD6FF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ADOrganizationalUnit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ProtectedFromAccidentalDeletion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</w:p>
    <w:p w14:paraId="5336C57C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ADOrganizationalUnit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EpiHouse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ProtectedFromAccidentalDeletion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</w:p>
    <w:p w14:paraId="7742FF82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ADOrganizationalUnit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"Carrer"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ProtectedFromAccidentalDeletion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</w:p>
    <w:p w14:paraId="605119C8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New-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ADOrganizationalUnit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"Barri"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ProtectedFromAccidentalDeletion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$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true</w:t>
      </w:r>
      <w:proofErr w:type="spellEnd"/>
    </w:p>
    <w:p w14:paraId="2256FBBA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7E03E1E3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to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organizational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units</w:t>
      </w:r>
    </w:p>
    <w:p w14:paraId="75FDC111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espinete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Carrer,OU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22E48FE8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EpiHouse,OU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35716BF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blas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EpiHouse,OU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5B476414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caponata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Carrer,OU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5CD73771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gustavo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4776E4A2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Move-ADObject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triki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TargetPath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"OU=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Sesamo,DC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domain,DC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=com"</w:t>
      </w:r>
    </w:p>
    <w:p w14:paraId="372DFAFC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7A02711B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Set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policy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for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rtechos</w:t>
      </w:r>
      <w:proofErr w:type="spellEnd"/>
    </w:p>
    <w:p w14:paraId="4ABA17A9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Set-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ADAccountPassword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rtechos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NewPassword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(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ConvertTo-SecureString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AsPlainText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"P@ssw0rd"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Force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)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Reset</w:t>
      </w:r>
      <w:proofErr w:type="spellEnd"/>
    </w:p>
    <w:p w14:paraId="602A9C2A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5DB5D511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Set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logon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restrictions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for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</w:p>
    <w:p w14:paraId="23BBD6E7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Set-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Identity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pgotera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>"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LogonWorkstations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"RKK-CLIENT1"</w:t>
      </w:r>
    </w:p>
    <w:p w14:paraId="78301AB4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687D73D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2FD1A9BE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19699F10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0407F5C5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406C2896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</w:p>
    <w:p w14:paraId="105DC7CE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# Display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details</w:t>
      </w:r>
      <w:proofErr w:type="spellEnd"/>
    </w:p>
    <w:p w14:paraId="78C6DDFC" w14:textId="77777777" w:rsidR="00B55DD2" w:rsidRPr="00B55DD2" w:rsidRDefault="00B55DD2" w:rsidP="00B55DD2">
      <w:pPr>
        <w:spacing w:after="0" w:line="240" w:lineRule="auto"/>
        <w:jc w:val="both"/>
        <w:rPr>
          <w:rFonts w:asciiTheme="majorHAnsi" w:hAnsiTheme="majorHAnsi" w:cstheme="majorHAnsi"/>
          <w:color w:val="0000FF"/>
          <w:sz w:val="24"/>
          <w:szCs w:val="24"/>
        </w:rPr>
      </w:pPr>
      <w:r w:rsidRPr="00B55DD2">
        <w:rPr>
          <w:rFonts w:asciiTheme="majorHAnsi" w:hAnsiTheme="majorHAnsi" w:cstheme="majorHAnsi"/>
          <w:color w:val="0000FF"/>
          <w:sz w:val="24"/>
          <w:szCs w:val="24"/>
        </w:rPr>
        <w:t>Get-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ADUser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Filter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* | Select-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Object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SamAccountName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GivenName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Surname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Initials</w:t>
      </w:r>
      <w:proofErr w:type="spellEnd"/>
      <w:r w:rsidRPr="00B55DD2">
        <w:rPr>
          <w:rFonts w:asciiTheme="majorHAnsi" w:hAnsiTheme="majorHAnsi" w:cstheme="majorHAnsi"/>
          <w:color w:val="0000FF"/>
          <w:sz w:val="24"/>
          <w:szCs w:val="24"/>
        </w:rPr>
        <w:t xml:space="preserve">, </w:t>
      </w:r>
      <w:proofErr w:type="spellStart"/>
      <w:r w:rsidRPr="00B55DD2">
        <w:rPr>
          <w:rFonts w:asciiTheme="majorHAnsi" w:hAnsiTheme="majorHAnsi" w:cstheme="majorHAnsi"/>
          <w:color w:val="0000FF"/>
          <w:sz w:val="24"/>
          <w:szCs w:val="24"/>
        </w:rPr>
        <w:t>Description</w:t>
      </w:r>
      <w:proofErr w:type="spellEnd"/>
    </w:p>
    <w:p w14:paraId="1E481376" w14:textId="77777777" w:rsidR="00B55DD2" w:rsidRPr="00B55DD2" w:rsidRDefault="00B55DD2" w:rsidP="00AA6FD5">
      <w:pPr>
        <w:spacing w:after="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sectPr w:rsidR="00B55DD2" w:rsidRPr="00B55DD2" w:rsidSect="00D3092D">
      <w:footerReference w:type="default" r:id="rId7"/>
      <w:pgSz w:w="11906" w:h="16838"/>
      <w:pgMar w:top="709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A026" w14:textId="77777777" w:rsidR="003D63E6" w:rsidRDefault="003D63E6" w:rsidP="00FF23D8">
      <w:pPr>
        <w:spacing w:after="0" w:line="240" w:lineRule="auto"/>
      </w:pPr>
      <w:r>
        <w:separator/>
      </w:r>
    </w:p>
  </w:endnote>
  <w:endnote w:type="continuationSeparator" w:id="0">
    <w:p w14:paraId="2B543157" w14:textId="77777777" w:rsidR="003D63E6" w:rsidRDefault="003D63E6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17DED5F9" w:rsidR="00FF23D8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17A9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DAW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/asix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– M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p01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17DED5F9" w:rsidR="00FF23D8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17A9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DAW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/asix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– M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p01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D4F1" w14:textId="77777777" w:rsidR="003D63E6" w:rsidRDefault="003D63E6" w:rsidP="00FF23D8">
      <w:pPr>
        <w:spacing w:after="0" w:line="240" w:lineRule="auto"/>
      </w:pPr>
      <w:r>
        <w:separator/>
      </w:r>
    </w:p>
  </w:footnote>
  <w:footnote w:type="continuationSeparator" w:id="0">
    <w:p w14:paraId="48A80132" w14:textId="77777777" w:rsidR="003D63E6" w:rsidRDefault="003D63E6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3" w15:restartNumberingAfterBreak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E7534"/>
    <w:multiLevelType w:val="hybridMultilevel"/>
    <w:tmpl w:val="26DAC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30A3"/>
    <w:multiLevelType w:val="hybridMultilevel"/>
    <w:tmpl w:val="F3FA7DF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B9649C"/>
    <w:multiLevelType w:val="multilevel"/>
    <w:tmpl w:val="281CFC84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25A4029"/>
    <w:multiLevelType w:val="multilevel"/>
    <w:tmpl w:val="3ED24F1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3DA53C0"/>
    <w:multiLevelType w:val="hybridMultilevel"/>
    <w:tmpl w:val="00AE8F5A"/>
    <w:lvl w:ilvl="0" w:tplc="E4B47A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312A5"/>
    <w:multiLevelType w:val="multilevel"/>
    <w:tmpl w:val="E7CC21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64871EF"/>
    <w:multiLevelType w:val="hybridMultilevel"/>
    <w:tmpl w:val="EF30B768"/>
    <w:lvl w:ilvl="0" w:tplc="51C089D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A4BB7"/>
    <w:multiLevelType w:val="hybridMultilevel"/>
    <w:tmpl w:val="C99AB0B2"/>
    <w:lvl w:ilvl="0" w:tplc="4C1C1B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47D0D"/>
    <w:multiLevelType w:val="hybridMultilevel"/>
    <w:tmpl w:val="541C1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0E02AB"/>
    <w:multiLevelType w:val="multilevel"/>
    <w:tmpl w:val="170441B2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12E1147"/>
    <w:multiLevelType w:val="hybridMultilevel"/>
    <w:tmpl w:val="E8F6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D33E1"/>
    <w:multiLevelType w:val="multilevel"/>
    <w:tmpl w:val="EDC67DE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2B395DA8"/>
    <w:multiLevelType w:val="hybridMultilevel"/>
    <w:tmpl w:val="C8062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6501"/>
    <w:multiLevelType w:val="hybridMultilevel"/>
    <w:tmpl w:val="67605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FDD"/>
    <w:multiLevelType w:val="hybridMultilevel"/>
    <w:tmpl w:val="BE1EFCF4"/>
    <w:lvl w:ilvl="0" w:tplc="33188290">
      <w:start w:val="19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07718"/>
    <w:multiLevelType w:val="hybridMultilevel"/>
    <w:tmpl w:val="08CCE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A2E7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E6BAA"/>
    <w:multiLevelType w:val="hybridMultilevel"/>
    <w:tmpl w:val="0B8C3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A30A4"/>
    <w:multiLevelType w:val="hybridMultilevel"/>
    <w:tmpl w:val="6D4692DC"/>
    <w:lvl w:ilvl="0" w:tplc="81005C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61A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14928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956AB"/>
    <w:multiLevelType w:val="hybridMultilevel"/>
    <w:tmpl w:val="16CA992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1589B"/>
    <w:multiLevelType w:val="multilevel"/>
    <w:tmpl w:val="152818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50797BAA"/>
    <w:multiLevelType w:val="hybridMultilevel"/>
    <w:tmpl w:val="356A9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E667B"/>
    <w:multiLevelType w:val="hybridMultilevel"/>
    <w:tmpl w:val="DD965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673B6"/>
    <w:multiLevelType w:val="hybridMultilevel"/>
    <w:tmpl w:val="98D00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12D5"/>
    <w:multiLevelType w:val="hybridMultilevel"/>
    <w:tmpl w:val="C1F68D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6B03451"/>
    <w:multiLevelType w:val="hybridMultilevel"/>
    <w:tmpl w:val="553E92A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02B39"/>
    <w:multiLevelType w:val="hybridMultilevel"/>
    <w:tmpl w:val="9B5ECDCA"/>
    <w:lvl w:ilvl="0" w:tplc="17F0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A3D61"/>
    <w:multiLevelType w:val="hybridMultilevel"/>
    <w:tmpl w:val="4EF8F966"/>
    <w:lvl w:ilvl="0" w:tplc="55CE4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4199D"/>
    <w:multiLevelType w:val="hybridMultilevel"/>
    <w:tmpl w:val="E7BE0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E6777"/>
    <w:multiLevelType w:val="hybridMultilevel"/>
    <w:tmpl w:val="8382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FD0876"/>
    <w:multiLevelType w:val="hybridMultilevel"/>
    <w:tmpl w:val="892A845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BDA2198"/>
    <w:multiLevelType w:val="multilevel"/>
    <w:tmpl w:val="F1E0DCCA"/>
    <w:lvl w:ilvl="0">
      <w:start w:val="1"/>
      <w:numFmt w:val="decimal"/>
      <w:pStyle w:val="tito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1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AA5211"/>
    <w:multiLevelType w:val="hybridMultilevel"/>
    <w:tmpl w:val="35F8E1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1681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35836047">
    <w:abstractNumId w:val="2"/>
  </w:num>
  <w:num w:numId="2" w16cid:durableId="351297396">
    <w:abstractNumId w:val="21"/>
  </w:num>
  <w:num w:numId="3" w16cid:durableId="1418021076">
    <w:abstractNumId w:val="10"/>
  </w:num>
  <w:num w:numId="4" w16cid:durableId="2087264677">
    <w:abstractNumId w:val="18"/>
  </w:num>
  <w:num w:numId="5" w16cid:durableId="1604801890">
    <w:abstractNumId w:val="35"/>
  </w:num>
  <w:num w:numId="6" w16cid:durableId="1758476509">
    <w:abstractNumId w:val="22"/>
  </w:num>
  <w:num w:numId="7" w16cid:durableId="928656671">
    <w:abstractNumId w:val="12"/>
  </w:num>
  <w:num w:numId="8" w16cid:durableId="1109933167">
    <w:abstractNumId w:val="30"/>
  </w:num>
  <w:num w:numId="9" w16cid:durableId="475532890">
    <w:abstractNumId w:val="19"/>
  </w:num>
  <w:num w:numId="10" w16cid:durableId="563955383">
    <w:abstractNumId w:val="5"/>
  </w:num>
  <w:num w:numId="11" w16cid:durableId="2069110409">
    <w:abstractNumId w:val="13"/>
  </w:num>
  <w:num w:numId="12" w16cid:durableId="1203712152">
    <w:abstractNumId w:val="9"/>
  </w:num>
  <w:num w:numId="13" w16cid:durableId="1282683336">
    <w:abstractNumId w:val="37"/>
  </w:num>
  <w:num w:numId="14" w16cid:durableId="906112441">
    <w:abstractNumId w:val="7"/>
  </w:num>
  <w:num w:numId="15" w16cid:durableId="2018926144">
    <w:abstractNumId w:val="15"/>
  </w:num>
  <w:num w:numId="16" w16cid:durableId="1551721210">
    <w:abstractNumId w:val="27"/>
  </w:num>
  <w:num w:numId="17" w16cid:durableId="1054475495">
    <w:abstractNumId w:val="6"/>
  </w:num>
  <w:num w:numId="18" w16cid:durableId="1861233242">
    <w:abstractNumId w:val="29"/>
  </w:num>
  <w:num w:numId="19" w16cid:durableId="1972250126">
    <w:abstractNumId w:val="33"/>
  </w:num>
  <w:num w:numId="20" w16cid:durableId="292908038">
    <w:abstractNumId w:val="24"/>
  </w:num>
  <w:num w:numId="21" w16cid:durableId="17632134">
    <w:abstractNumId w:val="20"/>
  </w:num>
  <w:num w:numId="22" w16cid:durableId="564417852">
    <w:abstractNumId w:val="25"/>
  </w:num>
  <w:num w:numId="23" w16cid:durableId="1773741719">
    <w:abstractNumId w:val="23"/>
  </w:num>
  <w:num w:numId="24" w16cid:durableId="1610815082">
    <w:abstractNumId w:val="3"/>
  </w:num>
  <w:num w:numId="25" w16cid:durableId="876238883">
    <w:abstractNumId w:val="16"/>
  </w:num>
  <w:num w:numId="26" w16cid:durableId="963511132">
    <w:abstractNumId w:val="28"/>
  </w:num>
  <w:num w:numId="27" w16cid:durableId="2114591352">
    <w:abstractNumId w:val="26"/>
  </w:num>
  <w:num w:numId="28" w16cid:durableId="17700993">
    <w:abstractNumId w:val="32"/>
  </w:num>
  <w:num w:numId="29" w16cid:durableId="817578727">
    <w:abstractNumId w:val="11"/>
  </w:num>
  <w:num w:numId="30" w16cid:durableId="203346007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89275448">
    <w:abstractNumId w:val="14"/>
  </w:num>
  <w:num w:numId="32" w16cid:durableId="1259411036">
    <w:abstractNumId w:val="8"/>
  </w:num>
  <w:num w:numId="33" w16cid:durableId="1625187050">
    <w:abstractNumId w:val="4"/>
  </w:num>
  <w:num w:numId="34" w16cid:durableId="277372747">
    <w:abstractNumId w:val="36"/>
  </w:num>
  <w:num w:numId="35" w16cid:durableId="1515807494">
    <w:abstractNumId w:val="17"/>
  </w:num>
  <w:num w:numId="36" w16cid:durableId="1708603327">
    <w:abstractNumId w:val="38"/>
  </w:num>
  <w:num w:numId="37" w16cid:durableId="87623922">
    <w:abstractNumId w:val="39"/>
  </w:num>
  <w:num w:numId="38" w16cid:durableId="532350179">
    <w:abstractNumId w:val="0"/>
  </w:num>
  <w:num w:numId="39" w16cid:durableId="1218005879">
    <w:abstractNumId w:val="1"/>
  </w:num>
  <w:num w:numId="40" w16cid:durableId="1821774817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D8"/>
    <w:rsid w:val="00003657"/>
    <w:rsid w:val="00014866"/>
    <w:rsid w:val="00021773"/>
    <w:rsid w:val="00022BDA"/>
    <w:rsid w:val="000234EF"/>
    <w:rsid w:val="00024FC0"/>
    <w:rsid w:val="0002505D"/>
    <w:rsid w:val="000279C4"/>
    <w:rsid w:val="00027A74"/>
    <w:rsid w:val="00030A30"/>
    <w:rsid w:val="00031FB1"/>
    <w:rsid w:val="0003757D"/>
    <w:rsid w:val="00047687"/>
    <w:rsid w:val="00050E82"/>
    <w:rsid w:val="00051C90"/>
    <w:rsid w:val="0005506F"/>
    <w:rsid w:val="0005510F"/>
    <w:rsid w:val="000624D6"/>
    <w:rsid w:val="00062921"/>
    <w:rsid w:val="00064567"/>
    <w:rsid w:val="0006529A"/>
    <w:rsid w:val="000667D4"/>
    <w:rsid w:val="00071E9D"/>
    <w:rsid w:val="000800D0"/>
    <w:rsid w:val="00080210"/>
    <w:rsid w:val="00081A0A"/>
    <w:rsid w:val="00082F88"/>
    <w:rsid w:val="00083D90"/>
    <w:rsid w:val="0009137C"/>
    <w:rsid w:val="00091DB4"/>
    <w:rsid w:val="00093694"/>
    <w:rsid w:val="00093723"/>
    <w:rsid w:val="00095616"/>
    <w:rsid w:val="000962E0"/>
    <w:rsid w:val="00097E11"/>
    <w:rsid w:val="000A2B92"/>
    <w:rsid w:val="000A4FE5"/>
    <w:rsid w:val="000B146E"/>
    <w:rsid w:val="000B3A10"/>
    <w:rsid w:val="000B5C43"/>
    <w:rsid w:val="000B5CFD"/>
    <w:rsid w:val="000D0863"/>
    <w:rsid w:val="000D0AF0"/>
    <w:rsid w:val="000E06F3"/>
    <w:rsid w:val="000E27B9"/>
    <w:rsid w:val="000F2834"/>
    <w:rsid w:val="000F2DE7"/>
    <w:rsid w:val="000F31F4"/>
    <w:rsid w:val="000F458D"/>
    <w:rsid w:val="000F45BA"/>
    <w:rsid w:val="000F5EE4"/>
    <w:rsid w:val="00100FC7"/>
    <w:rsid w:val="00101DE3"/>
    <w:rsid w:val="00104DDE"/>
    <w:rsid w:val="00106C01"/>
    <w:rsid w:val="00110B8B"/>
    <w:rsid w:val="00117741"/>
    <w:rsid w:val="00120B71"/>
    <w:rsid w:val="00122CF5"/>
    <w:rsid w:val="00123A2A"/>
    <w:rsid w:val="001242F0"/>
    <w:rsid w:val="00124466"/>
    <w:rsid w:val="00124709"/>
    <w:rsid w:val="00135CE9"/>
    <w:rsid w:val="00136A98"/>
    <w:rsid w:val="00142C35"/>
    <w:rsid w:val="00144B98"/>
    <w:rsid w:val="00144BE5"/>
    <w:rsid w:val="00152AB9"/>
    <w:rsid w:val="001533F4"/>
    <w:rsid w:val="00153A98"/>
    <w:rsid w:val="00160013"/>
    <w:rsid w:val="00163A3F"/>
    <w:rsid w:val="00167C1B"/>
    <w:rsid w:val="00172989"/>
    <w:rsid w:val="00175530"/>
    <w:rsid w:val="00180D4A"/>
    <w:rsid w:val="00181F96"/>
    <w:rsid w:val="00182455"/>
    <w:rsid w:val="00183399"/>
    <w:rsid w:val="001845D2"/>
    <w:rsid w:val="001855E6"/>
    <w:rsid w:val="00187320"/>
    <w:rsid w:val="00187D33"/>
    <w:rsid w:val="001902CC"/>
    <w:rsid w:val="001936E4"/>
    <w:rsid w:val="001A03AD"/>
    <w:rsid w:val="001A4A5F"/>
    <w:rsid w:val="001B21D8"/>
    <w:rsid w:val="001C7B71"/>
    <w:rsid w:val="001C7F70"/>
    <w:rsid w:val="001D1822"/>
    <w:rsid w:val="001D2578"/>
    <w:rsid w:val="001D283C"/>
    <w:rsid w:val="001D356C"/>
    <w:rsid w:val="001D5123"/>
    <w:rsid w:val="001E6860"/>
    <w:rsid w:val="001E7D26"/>
    <w:rsid w:val="001F08D5"/>
    <w:rsid w:val="001F3270"/>
    <w:rsid w:val="001F3318"/>
    <w:rsid w:val="0020170D"/>
    <w:rsid w:val="0020594F"/>
    <w:rsid w:val="00206303"/>
    <w:rsid w:val="00207867"/>
    <w:rsid w:val="00211EA9"/>
    <w:rsid w:val="00212177"/>
    <w:rsid w:val="00212E59"/>
    <w:rsid w:val="002226A4"/>
    <w:rsid w:val="00227021"/>
    <w:rsid w:val="002273AB"/>
    <w:rsid w:val="00236FA6"/>
    <w:rsid w:val="00240059"/>
    <w:rsid w:val="0024058A"/>
    <w:rsid w:val="00241E7B"/>
    <w:rsid w:val="00243A7A"/>
    <w:rsid w:val="0025003C"/>
    <w:rsid w:val="0025150C"/>
    <w:rsid w:val="0025154D"/>
    <w:rsid w:val="00251FEC"/>
    <w:rsid w:val="002577D4"/>
    <w:rsid w:val="0026070C"/>
    <w:rsid w:val="00260AB8"/>
    <w:rsid w:val="00261674"/>
    <w:rsid w:val="0026224B"/>
    <w:rsid w:val="00270629"/>
    <w:rsid w:val="00271571"/>
    <w:rsid w:val="002723B2"/>
    <w:rsid w:val="00276153"/>
    <w:rsid w:val="00277A44"/>
    <w:rsid w:val="00277F47"/>
    <w:rsid w:val="00281B24"/>
    <w:rsid w:val="00282E99"/>
    <w:rsid w:val="0028441D"/>
    <w:rsid w:val="002847FF"/>
    <w:rsid w:val="00284FFD"/>
    <w:rsid w:val="00292D2B"/>
    <w:rsid w:val="0029371D"/>
    <w:rsid w:val="002940D3"/>
    <w:rsid w:val="00294FF4"/>
    <w:rsid w:val="00297CB9"/>
    <w:rsid w:val="00297FD9"/>
    <w:rsid w:val="002A0EB0"/>
    <w:rsid w:val="002A390A"/>
    <w:rsid w:val="002A3EF0"/>
    <w:rsid w:val="002A4BE4"/>
    <w:rsid w:val="002A72FC"/>
    <w:rsid w:val="002A7C00"/>
    <w:rsid w:val="002B1A8F"/>
    <w:rsid w:val="002B4A6D"/>
    <w:rsid w:val="002B59DE"/>
    <w:rsid w:val="002D0187"/>
    <w:rsid w:val="002D0FBA"/>
    <w:rsid w:val="002D4B57"/>
    <w:rsid w:val="002D4FFB"/>
    <w:rsid w:val="002D7C1A"/>
    <w:rsid w:val="002E4C7B"/>
    <w:rsid w:val="002E4E68"/>
    <w:rsid w:val="002F068E"/>
    <w:rsid w:val="002F2F4A"/>
    <w:rsid w:val="002F6A8E"/>
    <w:rsid w:val="00300A9B"/>
    <w:rsid w:val="00300DD0"/>
    <w:rsid w:val="00310F9F"/>
    <w:rsid w:val="003127A7"/>
    <w:rsid w:val="00313BE3"/>
    <w:rsid w:val="00315916"/>
    <w:rsid w:val="00317D8D"/>
    <w:rsid w:val="00321B25"/>
    <w:rsid w:val="00323651"/>
    <w:rsid w:val="0032521C"/>
    <w:rsid w:val="0033005D"/>
    <w:rsid w:val="00331280"/>
    <w:rsid w:val="00331886"/>
    <w:rsid w:val="00333FDF"/>
    <w:rsid w:val="003341FE"/>
    <w:rsid w:val="00334741"/>
    <w:rsid w:val="003368E9"/>
    <w:rsid w:val="003408FF"/>
    <w:rsid w:val="00340EE3"/>
    <w:rsid w:val="00353105"/>
    <w:rsid w:val="00362033"/>
    <w:rsid w:val="00366E48"/>
    <w:rsid w:val="0036761C"/>
    <w:rsid w:val="00367BE6"/>
    <w:rsid w:val="00371545"/>
    <w:rsid w:val="00381131"/>
    <w:rsid w:val="00382F3C"/>
    <w:rsid w:val="0038506A"/>
    <w:rsid w:val="0038613D"/>
    <w:rsid w:val="00391651"/>
    <w:rsid w:val="00393214"/>
    <w:rsid w:val="00395743"/>
    <w:rsid w:val="003B12A5"/>
    <w:rsid w:val="003B23AB"/>
    <w:rsid w:val="003B25B8"/>
    <w:rsid w:val="003B4428"/>
    <w:rsid w:val="003B47F8"/>
    <w:rsid w:val="003B4FCC"/>
    <w:rsid w:val="003B6617"/>
    <w:rsid w:val="003C2FEE"/>
    <w:rsid w:val="003D2637"/>
    <w:rsid w:val="003D63E6"/>
    <w:rsid w:val="003D765F"/>
    <w:rsid w:val="003E515F"/>
    <w:rsid w:val="003F1CAE"/>
    <w:rsid w:val="003F1D8B"/>
    <w:rsid w:val="003F1D9D"/>
    <w:rsid w:val="003F41AB"/>
    <w:rsid w:val="0040076F"/>
    <w:rsid w:val="0040239A"/>
    <w:rsid w:val="004024CE"/>
    <w:rsid w:val="0040499A"/>
    <w:rsid w:val="004104F7"/>
    <w:rsid w:val="00413ED0"/>
    <w:rsid w:val="00422124"/>
    <w:rsid w:val="00427EE9"/>
    <w:rsid w:val="00434975"/>
    <w:rsid w:val="00440342"/>
    <w:rsid w:val="00440CC1"/>
    <w:rsid w:val="00444A44"/>
    <w:rsid w:val="004458EC"/>
    <w:rsid w:val="00450CB7"/>
    <w:rsid w:val="00457DFD"/>
    <w:rsid w:val="0046191E"/>
    <w:rsid w:val="0046472E"/>
    <w:rsid w:val="00465E0E"/>
    <w:rsid w:val="00466893"/>
    <w:rsid w:val="00470521"/>
    <w:rsid w:val="00472DFD"/>
    <w:rsid w:val="00473749"/>
    <w:rsid w:val="004738E2"/>
    <w:rsid w:val="004816ED"/>
    <w:rsid w:val="00484973"/>
    <w:rsid w:val="0048503B"/>
    <w:rsid w:val="004871E2"/>
    <w:rsid w:val="00490572"/>
    <w:rsid w:val="0049442C"/>
    <w:rsid w:val="0049727D"/>
    <w:rsid w:val="004A6B3D"/>
    <w:rsid w:val="004B04FA"/>
    <w:rsid w:val="004B0E78"/>
    <w:rsid w:val="004B2BF8"/>
    <w:rsid w:val="004B2EE9"/>
    <w:rsid w:val="004B631A"/>
    <w:rsid w:val="004B704B"/>
    <w:rsid w:val="004B7331"/>
    <w:rsid w:val="004B7E62"/>
    <w:rsid w:val="004C123E"/>
    <w:rsid w:val="004C59CC"/>
    <w:rsid w:val="004C6490"/>
    <w:rsid w:val="004C7AE6"/>
    <w:rsid w:val="004D0457"/>
    <w:rsid w:val="004D59E4"/>
    <w:rsid w:val="004D7A15"/>
    <w:rsid w:val="004E2059"/>
    <w:rsid w:val="004E24FF"/>
    <w:rsid w:val="004E4E34"/>
    <w:rsid w:val="004E6942"/>
    <w:rsid w:val="004E6CEC"/>
    <w:rsid w:val="004E7F0F"/>
    <w:rsid w:val="004F72FD"/>
    <w:rsid w:val="004F736C"/>
    <w:rsid w:val="00503045"/>
    <w:rsid w:val="005038BF"/>
    <w:rsid w:val="005078D2"/>
    <w:rsid w:val="00507924"/>
    <w:rsid w:val="00510988"/>
    <w:rsid w:val="005200B0"/>
    <w:rsid w:val="00522A42"/>
    <w:rsid w:val="00523CB9"/>
    <w:rsid w:val="005334AF"/>
    <w:rsid w:val="0054729C"/>
    <w:rsid w:val="00552273"/>
    <w:rsid w:val="00552569"/>
    <w:rsid w:val="00555E8D"/>
    <w:rsid w:val="005574DA"/>
    <w:rsid w:val="00561A24"/>
    <w:rsid w:val="00562677"/>
    <w:rsid w:val="00564F90"/>
    <w:rsid w:val="00565944"/>
    <w:rsid w:val="0057640A"/>
    <w:rsid w:val="0057715E"/>
    <w:rsid w:val="0057795A"/>
    <w:rsid w:val="005809FA"/>
    <w:rsid w:val="005857B8"/>
    <w:rsid w:val="00586929"/>
    <w:rsid w:val="0059097F"/>
    <w:rsid w:val="00592197"/>
    <w:rsid w:val="005A1EFE"/>
    <w:rsid w:val="005A431D"/>
    <w:rsid w:val="005A5703"/>
    <w:rsid w:val="005B2336"/>
    <w:rsid w:val="005B429F"/>
    <w:rsid w:val="005B5BB0"/>
    <w:rsid w:val="005B69B6"/>
    <w:rsid w:val="005B746D"/>
    <w:rsid w:val="005C3583"/>
    <w:rsid w:val="005C6113"/>
    <w:rsid w:val="005C71A2"/>
    <w:rsid w:val="005C71EC"/>
    <w:rsid w:val="005D2AB4"/>
    <w:rsid w:val="005D3ECC"/>
    <w:rsid w:val="005D48AB"/>
    <w:rsid w:val="005E4DE0"/>
    <w:rsid w:val="005E567D"/>
    <w:rsid w:val="005E670E"/>
    <w:rsid w:val="005F09C3"/>
    <w:rsid w:val="005F2EC0"/>
    <w:rsid w:val="005F5FBE"/>
    <w:rsid w:val="005F71EA"/>
    <w:rsid w:val="00615E8B"/>
    <w:rsid w:val="00616B89"/>
    <w:rsid w:val="00616DD2"/>
    <w:rsid w:val="006179D9"/>
    <w:rsid w:val="00623EE1"/>
    <w:rsid w:val="00633FF1"/>
    <w:rsid w:val="006354BA"/>
    <w:rsid w:val="006357B1"/>
    <w:rsid w:val="006376BB"/>
    <w:rsid w:val="00637DAB"/>
    <w:rsid w:val="00651D66"/>
    <w:rsid w:val="00653B65"/>
    <w:rsid w:val="0065682B"/>
    <w:rsid w:val="0065720F"/>
    <w:rsid w:val="00660128"/>
    <w:rsid w:val="0066070C"/>
    <w:rsid w:val="00663C6B"/>
    <w:rsid w:val="0066553D"/>
    <w:rsid w:val="006705AD"/>
    <w:rsid w:val="00675464"/>
    <w:rsid w:val="00681813"/>
    <w:rsid w:val="0068246D"/>
    <w:rsid w:val="00683B55"/>
    <w:rsid w:val="00686FFD"/>
    <w:rsid w:val="00690202"/>
    <w:rsid w:val="00693BD0"/>
    <w:rsid w:val="00693F9D"/>
    <w:rsid w:val="006943FB"/>
    <w:rsid w:val="006962C0"/>
    <w:rsid w:val="00696345"/>
    <w:rsid w:val="0069645A"/>
    <w:rsid w:val="006967D5"/>
    <w:rsid w:val="006A1DA0"/>
    <w:rsid w:val="006A3282"/>
    <w:rsid w:val="006A3FDC"/>
    <w:rsid w:val="006A4A9B"/>
    <w:rsid w:val="006A6FB6"/>
    <w:rsid w:val="006B047A"/>
    <w:rsid w:val="006C0202"/>
    <w:rsid w:val="006C2BD2"/>
    <w:rsid w:val="006C36BF"/>
    <w:rsid w:val="006C4790"/>
    <w:rsid w:val="006E4A12"/>
    <w:rsid w:val="006E6ACB"/>
    <w:rsid w:val="006E7E8E"/>
    <w:rsid w:val="006F6FB4"/>
    <w:rsid w:val="007004DE"/>
    <w:rsid w:val="007015B1"/>
    <w:rsid w:val="0070584D"/>
    <w:rsid w:val="007060D0"/>
    <w:rsid w:val="00707443"/>
    <w:rsid w:val="007116CF"/>
    <w:rsid w:val="0071472C"/>
    <w:rsid w:val="00714A79"/>
    <w:rsid w:val="007150E7"/>
    <w:rsid w:val="0071719B"/>
    <w:rsid w:val="00720233"/>
    <w:rsid w:val="00730D9C"/>
    <w:rsid w:val="0073101A"/>
    <w:rsid w:val="007347C8"/>
    <w:rsid w:val="0073791B"/>
    <w:rsid w:val="00737979"/>
    <w:rsid w:val="00740C44"/>
    <w:rsid w:val="00740FEA"/>
    <w:rsid w:val="007435D7"/>
    <w:rsid w:val="007437F5"/>
    <w:rsid w:val="0074431E"/>
    <w:rsid w:val="0075055C"/>
    <w:rsid w:val="007538F3"/>
    <w:rsid w:val="00754164"/>
    <w:rsid w:val="007541E9"/>
    <w:rsid w:val="007568C2"/>
    <w:rsid w:val="00770EF9"/>
    <w:rsid w:val="0077598A"/>
    <w:rsid w:val="00777125"/>
    <w:rsid w:val="007774A9"/>
    <w:rsid w:val="00780BC4"/>
    <w:rsid w:val="007836C3"/>
    <w:rsid w:val="007840EE"/>
    <w:rsid w:val="0078671D"/>
    <w:rsid w:val="00792943"/>
    <w:rsid w:val="007A2615"/>
    <w:rsid w:val="007A2A34"/>
    <w:rsid w:val="007A2F19"/>
    <w:rsid w:val="007A5577"/>
    <w:rsid w:val="007A5B1D"/>
    <w:rsid w:val="007A5BF3"/>
    <w:rsid w:val="007B0E33"/>
    <w:rsid w:val="007C41C2"/>
    <w:rsid w:val="007C71F3"/>
    <w:rsid w:val="007D4DD1"/>
    <w:rsid w:val="007D5B6D"/>
    <w:rsid w:val="007E2129"/>
    <w:rsid w:val="007E5430"/>
    <w:rsid w:val="007F2B54"/>
    <w:rsid w:val="007F5D81"/>
    <w:rsid w:val="007F74AD"/>
    <w:rsid w:val="00800AE8"/>
    <w:rsid w:val="00800B7E"/>
    <w:rsid w:val="008032A4"/>
    <w:rsid w:val="008045C7"/>
    <w:rsid w:val="00806884"/>
    <w:rsid w:val="00806B2D"/>
    <w:rsid w:val="00810279"/>
    <w:rsid w:val="00814C91"/>
    <w:rsid w:val="008255BF"/>
    <w:rsid w:val="0082577A"/>
    <w:rsid w:val="00831955"/>
    <w:rsid w:val="008329DC"/>
    <w:rsid w:val="0083314A"/>
    <w:rsid w:val="008349DD"/>
    <w:rsid w:val="008349E1"/>
    <w:rsid w:val="00836A75"/>
    <w:rsid w:val="00836F79"/>
    <w:rsid w:val="0084003A"/>
    <w:rsid w:val="00840F59"/>
    <w:rsid w:val="008441E7"/>
    <w:rsid w:val="00844DDD"/>
    <w:rsid w:val="0084519D"/>
    <w:rsid w:val="0084772C"/>
    <w:rsid w:val="008500B6"/>
    <w:rsid w:val="0085717A"/>
    <w:rsid w:val="00866460"/>
    <w:rsid w:val="00871F76"/>
    <w:rsid w:val="00873D81"/>
    <w:rsid w:val="008765DC"/>
    <w:rsid w:val="00883ACF"/>
    <w:rsid w:val="00887798"/>
    <w:rsid w:val="00892FAD"/>
    <w:rsid w:val="008974FC"/>
    <w:rsid w:val="008A0F9A"/>
    <w:rsid w:val="008B3975"/>
    <w:rsid w:val="008B5E8E"/>
    <w:rsid w:val="008B6B67"/>
    <w:rsid w:val="008B713F"/>
    <w:rsid w:val="008C11CB"/>
    <w:rsid w:val="008D34BB"/>
    <w:rsid w:val="008D3C8D"/>
    <w:rsid w:val="008D594D"/>
    <w:rsid w:val="008D68F7"/>
    <w:rsid w:val="008E14D5"/>
    <w:rsid w:val="008E46ED"/>
    <w:rsid w:val="008E5AD1"/>
    <w:rsid w:val="008E7C45"/>
    <w:rsid w:val="008F04A3"/>
    <w:rsid w:val="008F2728"/>
    <w:rsid w:val="008F2D7A"/>
    <w:rsid w:val="00900C88"/>
    <w:rsid w:val="009034FE"/>
    <w:rsid w:val="00904432"/>
    <w:rsid w:val="00907DA7"/>
    <w:rsid w:val="00910B12"/>
    <w:rsid w:val="009143C8"/>
    <w:rsid w:val="00914ECD"/>
    <w:rsid w:val="00923B4B"/>
    <w:rsid w:val="00925EDA"/>
    <w:rsid w:val="00930B91"/>
    <w:rsid w:val="009321B5"/>
    <w:rsid w:val="00932D61"/>
    <w:rsid w:val="00941D60"/>
    <w:rsid w:val="009441AA"/>
    <w:rsid w:val="00951027"/>
    <w:rsid w:val="00952511"/>
    <w:rsid w:val="00953136"/>
    <w:rsid w:val="009547C8"/>
    <w:rsid w:val="009645C2"/>
    <w:rsid w:val="009665E0"/>
    <w:rsid w:val="00966917"/>
    <w:rsid w:val="00971C73"/>
    <w:rsid w:val="00971CAD"/>
    <w:rsid w:val="00976439"/>
    <w:rsid w:val="0097711D"/>
    <w:rsid w:val="0098251F"/>
    <w:rsid w:val="009849FB"/>
    <w:rsid w:val="00984AC3"/>
    <w:rsid w:val="00993926"/>
    <w:rsid w:val="00995EF6"/>
    <w:rsid w:val="009A1AA3"/>
    <w:rsid w:val="009A1EA4"/>
    <w:rsid w:val="009A247F"/>
    <w:rsid w:val="009A296F"/>
    <w:rsid w:val="009A46F7"/>
    <w:rsid w:val="009A539D"/>
    <w:rsid w:val="009B0A3F"/>
    <w:rsid w:val="009B1468"/>
    <w:rsid w:val="009B164A"/>
    <w:rsid w:val="009B1E71"/>
    <w:rsid w:val="009B4845"/>
    <w:rsid w:val="009B7924"/>
    <w:rsid w:val="009C04D2"/>
    <w:rsid w:val="009C3F82"/>
    <w:rsid w:val="009D5818"/>
    <w:rsid w:val="009D7DFD"/>
    <w:rsid w:val="009E0A12"/>
    <w:rsid w:val="009E67FD"/>
    <w:rsid w:val="009F0A17"/>
    <w:rsid w:val="009F15FB"/>
    <w:rsid w:val="009F19B9"/>
    <w:rsid w:val="009F246E"/>
    <w:rsid w:val="009F4186"/>
    <w:rsid w:val="009F7717"/>
    <w:rsid w:val="00A030C3"/>
    <w:rsid w:val="00A066FE"/>
    <w:rsid w:val="00A06BE0"/>
    <w:rsid w:val="00A110AA"/>
    <w:rsid w:val="00A112B0"/>
    <w:rsid w:val="00A13A18"/>
    <w:rsid w:val="00A160C1"/>
    <w:rsid w:val="00A200C7"/>
    <w:rsid w:val="00A26B6D"/>
    <w:rsid w:val="00A2702F"/>
    <w:rsid w:val="00A270E2"/>
    <w:rsid w:val="00A312CE"/>
    <w:rsid w:val="00A31D53"/>
    <w:rsid w:val="00A33537"/>
    <w:rsid w:val="00A33C1F"/>
    <w:rsid w:val="00A53E7F"/>
    <w:rsid w:val="00A567F7"/>
    <w:rsid w:val="00A578DE"/>
    <w:rsid w:val="00A6108E"/>
    <w:rsid w:val="00A6131F"/>
    <w:rsid w:val="00A61D83"/>
    <w:rsid w:val="00A63540"/>
    <w:rsid w:val="00A63AAA"/>
    <w:rsid w:val="00A65711"/>
    <w:rsid w:val="00A77DDB"/>
    <w:rsid w:val="00A8252B"/>
    <w:rsid w:val="00A83F28"/>
    <w:rsid w:val="00A84048"/>
    <w:rsid w:val="00A84A7D"/>
    <w:rsid w:val="00A85A25"/>
    <w:rsid w:val="00A85D48"/>
    <w:rsid w:val="00A86BDE"/>
    <w:rsid w:val="00A91181"/>
    <w:rsid w:val="00A9209C"/>
    <w:rsid w:val="00A97DFB"/>
    <w:rsid w:val="00AA28F3"/>
    <w:rsid w:val="00AA2C27"/>
    <w:rsid w:val="00AA6FD5"/>
    <w:rsid w:val="00AA772A"/>
    <w:rsid w:val="00AB3155"/>
    <w:rsid w:val="00AB5C12"/>
    <w:rsid w:val="00AC6729"/>
    <w:rsid w:val="00AD0242"/>
    <w:rsid w:val="00AD66D6"/>
    <w:rsid w:val="00AE61D4"/>
    <w:rsid w:val="00AE7E19"/>
    <w:rsid w:val="00AF120A"/>
    <w:rsid w:val="00AF1A19"/>
    <w:rsid w:val="00AF2067"/>
    <w:rsid w:val="00AF265F"/>
    <w:rsid w:val="00AF4DA6"/>
    <w:rsid w:val="00AF55EC"/>
    <w:rsid w:val="00AF7E5E"/>
    <w:rsid w:val="00B005AA"/>
    <w:rsid w:val="00B04B89"/>
    <w:rsid w:val="00B0598E"/>
    <w:rsid w:val="00B108EE"/>
    <w:rsid w:val="00B133EF"/>
    <w:rsid w:val="00B15280"/>
    <w:rsid w:val="00B16BB0"/>
    <w:rsid w:val="00B24220"/>
    <w:rsid w:val="00B27BE5"/>
    <w:rsid w:val="00B27E27"/>
    <w:rsid w:val="00B3657E"/>
    <w:rsid w:val="00B44D52"/>
    <w:rsid w:val="00B50B25"/>
    <w:rsid w:val="00B55DD2"/>
    <w:rsid w:val="00B561B3"/>
    <w:rsid w:val="00B5736D"/>
    <w:rsid w:val="00B62620"/>
    <w:rsid w:val="00B63F2A"/>
    <w:rsid w:val="00B63F2D"/>
    <w:rsid w:val="00B73D3A"/>
    <w:rsid w:val="00B742E8"/>
    <w:rsid w:val="00B77726"/>
    <w:rsid w:val="00B8274B"/>
    <w:rsid w:val="00B82B7A"/>
    <w:rsid w:val="00B83D2F"/>
    <w:rsid w:val="00B84636"/>
    <w:rsid w:val="00B84735"/>
    <w:rsid w:val="00B84B3E"/>
    <w:rsid w:val="00B86D7C"/>
    <w:rsid w:val="00B94120"/>
    <w:rsid w:val="00B95426"/>
    <w:rsid w:val="00BA139F"/>
    <w:rsid w:val="00BA58F9"/>
    <w:rsid w:val="00BB142F"/>
    <w:rsid w:val="00BB1B34"/>
    <w:rsid w:val="00BB5C0C"/>
    <w:rsid w:val="00BB71A0"/>
    <w:rsid w:val="00BC0329"/>
    <w:rsid w:val="00BC5B90"/>
    <w:rsid w:val="00BC7F8B"/>
    <w:rsid w:val="00BD175E"/>
    <w:rsid w:val="00BD2C42"/>
    <w:rsid w:val="00BD5AB3"/>
    <w:rsid w:val="00BE3104"/>
    <w:rsid w:val="00BE7051"/>
    <w:rsid w:val="00BF35A9"/>
    <w:rsid w:val="00BF382C"/>
    <w:rsid w:val="00BF3DA0"/>
    <w:rsid w:val="00BF5C3F"/>
    <w:rsid w:val="00C054B8"/>
    <w:rsid w:val="00C07560"/>
    <w:rsid w:val="00C2449F"/>
    <w:rsid w:val="00C2652D"/>
    <w:rsid w:val="00C26A60"/>
    <w:rsid w:val="00C30466"/>
    <w:rsid w:val="00C32B5C"/>
    <w:rsid w:val="00C342C3"/>
    <w:rsid w:val="00C35E32"/>
    <w:rsid w:val="00C369FB"/>
    <w:rsid w:val="00C36DA2"/>
    <w:rsid w:val="00C37A39"/>
    <w:rsid w:val="00C40D9F"/>
    <w:rsid w:val="00C42037"/>
    <w:rsid w:val="00C460FC"/>
    <w:rsid w:val="00C50384"/>
    <w:rsid w:val="00C67435"/>
    <w:rsid w:val="00C67E53"/>
    <w:rsid w:val="00C701E4"/>
    <w:rsid w:val="00C71A0E"/>
    <w:rsid w:val="00C74D1B"/>
    <w:rsid w:val="00C80707"/>
    <w:rsid w:val="00C80FDF"/>
    <w:rsid w:val="00C90869"/>
    <w:rsid w:val="00C930DD"/>
    <w:rsid w:val="00C95C87"/>
    <w:rsid w:val="00C976E6"/>
    <w:rsid w:val="00CA0A07"/>
    <w:rsid w:val="00CA43A4"/>
    <w:rsid w:val="00CA6D31"/>
    <w:rsid w:val="00CB016D"/>
    <w:rsid w:val="00CB0876"/>
    <w:rsid w:val="00CB092B"/>
    <w:rsid w:val="00CB439B"/>
    <w:rsid w:val="00CB69AF"/>
    <w:rsid w:val="00CB7D7C"/>
    <w:rsid w:val="00CC00FE"/>
    <w:rsid w:val="00CC189F"/>
    <w:rsid w:val="00CD0A84"/>
    <w:rsid w:val="00CD2264"/>
    <w:rsid w:val="00CE0DDC"/>
    <w:rsid w:val="00CE7AF9"/>
    <w:rsid w:val="00CF0767"/>
    <w:rsid w:val="00CF3F2B"/>
    <w:rsid w:val="00D03CB4"/>
    <w:rsid w:val="00D04E13"/>
    <w:rsid w:val="00D04E9D"/>
    <w:rsid w:val="00D13458"/>
    <w:rsid w:val="00D135F8"/>
    <w:rsid w:val="00D16B0E"/>
    <w:rsid w:val="00D17955"/>
    <w:rsid w:val="00D206E1"/>
    <w:rsid w:val="00D207A8"/>
    <w:rsid w:val="00D21C25"/>
    <w:rsid w:val="00D2615D"/>
    <w:rsid w:val="00D3092D"/>
    <w:rsid w:val="00D3683C"/>
    <w:rsid w:val="00D36C7B"/>
    <w:rsid w:val="00D47ED8"/>
    <w:rsid w:val="00D508D8"/>
    <w:rsid w:val="00D514F5"/>
    <w:rsid w:val="00D5231F"/>
    <w:rsid w:val="00D55E47"/>
    <w:rsid w:val="00D57F39"/>
    <w:rsid w:val="00D60444"/>
    <w:rsid w:val="00D60BBA"/>
    <w:rsid w:val="00D60E74"/>
    <w:rsid w:val="00D669E7"/>
    <w:rsid w:val="00D67ABA"/>
    <w:rsid w:val="00D7138D"/>
    <w:rsid w:val="00D74522"/>
    <w:rsid w:val="00D74BE9"/>
    <w:rsid w:val="00D759F2"/>
    <w:rsid w:val="00D7643A"/>
    <w:rsid w:val="00D971CD"/>
    <w:rsid w:val="00DA0CC2"/>
    <w:rsid w:val="00DA179D"/>
    <w:rsid w:val="00DA1A08"/>
    <w:rsid w:val="00DB4D01"/>
    <w:rsid w:val="00DB5DEA"/>
    <w:rsid w:val="00DC2195"/>
    <w:rsid w:val="00DC25A4"/>
    <w:rsid w:val="00DC2A13"/>
    <w:rsid w:val="00DC2D81"/>
    <w:rsid w:val="00DC31DC"/>
    <w:rsid w:val="00DC4737"/>
    <w:rsid w:val="00DC4D27"/>
    <w:rsid w:val="00DC4F3B"/>
    <w:rsid w:val="00DC6EE5"/>
    <w:rsid w:val="00DD656E"/>
    <w:rsid w:val="00DD6CB4"/>
    <w:rsid w:val="00DD6EA4"/>
    <w:rsid w:val="00DE028D"/>
    <w:rsid w:val="00DE0F44"/>
    <w:rsid w:val="00DE3B55"/>
    <w:rsid w:val="00DE76E9"/>
    <w:rsid w:val="00DF2538"/>
    <w:rsid w:val="00E01FFF"/>
    <w:rsid w:val="00E039E8"/>
    <w:rsid w:val="00E105DD"/>
    <w:rsid w:val="00E10979"/>
    <w:rsid w:val="00E1176D"/>
    <w:rsid w:val="00E11E29"/>
    <w:rsid w:val="00E150D3"/>
    <w:rsid w:val="00E16E29"/>
    <w:rsid w:val="00E173F9"/>
    <w:rsid w:val="00E17A98"/>
    <w:rsid w:val="00E20B39"/>
    <w:rsid w:val="00E267A3"/>
    <w:rsid w:val="00E337AD"/>
    <w:rsid w:val="00E34917"/>
    <w:rsid w:val="00E34A80"/>
    <w:rsid w:val="00E37E2D"/>
    <w:rsid w:val="00E37FBE"/>
    <w:rsid w:val="00E41BCA"/>
    <w:rsid w:val="00E4246E"/>
    <w:rsid w:val="00E425D4"/>
    <w:rsid w:val="00E434BF"/>
    <w:rsid w:val="00E44B5A"/>
    <w:rsid w:val="00E46FFC"/>
    <w:rsid w:val="00E64A52"/>
    <w:rsid w:val="00E652B5"/>
    <w:rsid w:val="00E66A01"/>
    <w:rsid w:val="00E71EDD"/>
    <w:rsid w:val="00E7326D"/>
    <w:rsid w:val="00E764A0"/>
    <w:rsid w:val="00E815B7"/>
    <w:rsid w:val="00E8186F"/>
    <w:rsid w:val="00E850AF"/>
    <w:rsid w:val="00E87FB1"/>
    <w:rsid w:val="00E946BE"/>
    <w:rsid w:val="00E94CE1"/>
    <w:rsid w:val="00E96A1C"/>
    <w:rsid w:val="00EA2673"/>
    <w:rsid w:val="00EA667E"/>
    <w:rsid w:val="00EB4AFB"/>
    <w:rsid w:val="00EC32D2"/>
    <w:rsid w:val="00EC4FEF"/>
    <w:rsid w:val="00EC6AF7"/>
    <w:rsid w:val="00EC6C01"/>
    <w:rsid w:val="00EC7A85"/>
    <w:rsid w:val="00EC7FE0"/>
    <w:rsid w:val="00ED01C3"/>
    <w:rsid w:val="00ED2F5E"/>
    <w:rsid w:val="00EE417D"/>
    <w:rsid w:val="00EE69B9"/>
    <w:rsid w:val="00EE7985"/>
    <w:rsid w:val="00EF010F"/>
    <w:rsid w:val="00EF1A39"/>
    <w:rsid w:val="00EF4095"/>
    <w:rsid w:val="00EF47AD"/>
    <w:rsid w:val="00EF728D"/>
    <w:rsid w:val="00F00103"/>
    <w:rsid w:val="00F008FA"/>
    <w:rsid w:val="00F00A41"/>
    <w:rsid w:val="00F01BEB"/>
    <w:rsid w:val="00F03623"/>
    <w:rsid w:val="00F06BCE"/>
    <w:rsid w:val="00F20924"/>
    <w:rsid w:val="00F234A9"/>
    <w:rsid w:val="00F23577"/>
    <w:rsid w:val="00F362C9"/>
    <w:rsid w:val="00F40AF1"/>
    <w:rsid w:val="00F4273D"/>
    <w:rsid w:val="00F51C52"/>
    <w:rsid w:val="00F531CD"/>
    <w:rsid w:val="00F56A24"/>
    <w:rsid w:val="00F60A87"/>
    <w:rsid w:val="00F666E4"/>
    <w:rsid w:val="00F66C90"/>
    <w:rsid w:val="00F70FCD"/>
    <w:rsid w:val="00F71A88"/>
    <w:rsid w:val="00F7785E"/>
    <w:rsid w:val="00F808A0"/>
    <w:rsid w:val="00F82A0C"/>
    <w:rsid w:val="00F8707B"/>
    <w:rsid w:val="00F9662D"/>
    <w:rsid w:val="00F97D38"/>
    <w:rsid w:val="00FA00F8"/>
    <w:rsid w:val="00FA7D3C"/>
    <w:rsid w:val="00FB1E50"/>
    <w:rsid w:val="00FB30AC"/>
    <w:rsid w:val="00FB53B5"/>
    <w:rsid w:val="00FC02FD"/>
    <w:rsid w:val="00FC447B"/>
    <w:rsid w:val="00FD00EC"/>
    <w:rsid w:val="00FD40A9"/>
    <w:rsid w:val="00FE787F"/>
    <w:rsid w:val="00FF07F2"/>
    <w:rsid w:val="00FF23D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D8"/>
  </w:style>
  <w:style w:type="paragraph" w:styleId="Piedepgina">
    <w:name w:val="footer"/>
    <w:basedOn w:val="Normal"/>
    <w:link w:val="PiedepginaCar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rrafodelista">
    <w:name w:val="List Paragraph"/>
    <w:basedOn w:val="Normal"/>
    <w:qFormat/>
    <w:rsid w:val="00277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Hipervnculo">
    <w:name w:val="Hyperlink"/>
    <w:basedOn w:val="Fuentedeprrafopredeter"/>
    <w:uiPriority w:val="99"/>
    <w:unhideWhenUsed/>
    <w:rsid w:val="00333FD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B4845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6224B"/>
    <w:pPr>
      <w:widowControl w:val="0"/>
      <w:suppressAutoHyphens/>
      <w:autoSpaceDN w:val="0"/>
      <w:spacing w:before="57" w:after="57" w:line="240" w:lineRule="auto"/>
    </w:pPr>
    <w:rPr>
      <w:rFonts w:ascii="Arial" w:eastAsia="Arial" w:hAnsi="Arial" w:cs="Arial"/>
      <w:kern w:val="3"/>
      <w:sz w:val="21"/>
      <w:szCs w:val="24"/>
    </w:rPr>
  </w:style>
  <w:style w:type="paragraph" w:customStyle="1" w:styleId="Resposta">
    <w:name w:val="Resposta"/>
    <w:basedOn w:val="Textbody"/>
    <w:rsid w:val="0026224B"/>
    <w:rPr>
      <w:color w:val="0000FF"/>
    </w:rPr>
  </w:style>
  <w:style w:type="character" w:customStyle="1" w:styleId="Destacat">
    <w:name w:val="Destacat"/>
    <w:rsid w:val="009E0A12"/>
    <w:rPr>
      <w:b/>
      <w:bCs w:val="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9E0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body"/>
    <w:link w:val="TtuloCar"/>
    <w:uiPriority w:val="10"/>
    <w:qFormat/>
    <w:rsid w:val="009E0A12"/>
    <w:pPr>
      <w:widowControl w:val="0"/>
      <w:suppressAutoHyphens/>
      <w:autoSpaceDN w:val="0"/>
      <w:spacing w:before="57" w:after="57" w:line="240" w:lineRule="auto"/>
      <w:jc w:val="center"/>
      <w:textAlignment w:val="baseline"/>
    </w:pPr>
    <w:rPr>
      <w:rFonts w:ascii="Arial" w:eastAsia="Arial" w:hAnsi="Arial" w:cs="Arial"/>
      <w:b/>
      <w:bCs/>
      <w:kern w:val="3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E0A12"/>
    <w:rPr>
      <w:rFonts w:ascii="Arial" w:eastAsia="Arial" w:hAnsi="Arial" w:cs="Arial"/>
      <w:b/>
      <w:bCs/>
      <w:kern w:val="3"/>
      <w:sz w:val="36"/>
      <w:szCs w:val="36"/>
    </w:rPr>
  </w:style>
  <w:style w:type="paragraph" w:customStyle="1" w:styleId="Important">
    <w:name w:val="Important"/>
    <w:basedOn w:val="Textbody"/>
    <w:next w:val="Textbody"/>
    <w:rsid w:val="009E0A12"/>
    <w:pPr>
      <w:shd w:val="clear" w:color="auto" w:fill="FFFF99"/>
      <w:textAlignment w:val="baseline"/>
    </w:pPr>
  </w:style>
  <w:style w:type="paragraph" w:customStyle="1" w:styleId="titol1">
    <w:name w:val="titol 1"/>
    <w:basedOn w:val="Normal"/>
    <w:next w:val="Normal"/>
    <w:rsid w:val="006A1DA0"/>
    <w:pPr>
      <w:numPr>
        <w:numId w:val="36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customStyle="1" w:styleId="titol12">
    <w:name w:val="titol 1.2"/>
    <w:basedOn w:val="titol1"/>
    <w:next w:val="Normal"/>
    <w:rsid w:val="006A1DA0"/>
    <w:pPr>
      <w:numPr>
        <w:ilvl w:val="1"/>
      </w:numPr>
    </w:pPr>
    <w:rPr>
      <w:sz w:val="26"/>
    </w:rPr>
  </w:style>
  <w:style w:type="paragraph" w:customStyle="1" w:styleId="titol123">
    <w:name w:val="titol 1.2.3"/>
    <w:basedOn w:val="Normal"/>
    <w:next w:val="Normal"/>
    <w:rsid w:val="006A1DA0"/>
    <w:pPr>
      <w:numPr>
        <w:ilvl w:val="2"/>
        <w:numId w:val="36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6</Pages>
  <Words>1835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DAW/asix– Mp01</vt:lpstr>
      <vt:lpstr>SMX – M5 – Xarxes locals</vt:lpstr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DAW/asix– Mp01</dc:title>
  <dc:subject/>
  <dc:creator>David</dc:creator>
  <cp:keywords/>
  <dc:description/>
  <cp:lastModifiedBy>Kumar Kumar, Rohit</cp:lastModifiedBy>
  <cp:revision>9</cp:revision>
  <dcterms:created xsi:type="dcterms:W3CDTF">2022-12-01T13:05:00Z</dcterms:created>
  <dcterms:modified xsi:type="dcterms:W3CDTF">2023-12-05T16:54:00Z</dcterms:modified>
</cp:coreProperties>
</file>